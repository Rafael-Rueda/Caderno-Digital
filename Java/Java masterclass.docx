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6DFDE" w14:textId="66D729F2" w:rsidR="00A9204E" w:rsidRDefault="007B1F68" w:rsidP="007B1F68">
      <w:pPr>
        <w:jc w:val="center"/>
        <w:rPr>
          <w:b/>
          <w:bCs/>
          <w:sz w:val="72"/>
          <w:szCs w:val="72"/>
          <w:lang w:val="pt-BR"/>
        </w:rPr>
      </w:pPr>
      <w:r w:rsidRPr="007B1F68">
        <w:rPr>
          <w:b/>
          <w:bCs/>
          <w:sz w:val="72"/>
          <w:szCs w:val="72"/>
          <w:lang w:val="pt-BR"/>
        </w:rPr>
        <w:t>Java masterclass</w:t>
      </w:r>
    </w:p>
    <w:p w14:paraId="33BDEF43" w14:textId="77777777" w:rsidR="007B1F68" w:rsidRDefault="007B1F68" w:rsidP="007B1F68">
      <w:pPr>
        <w:jc w:val="center"/>
        <w:rPr>
          <w:b/>
          <w:bCs/>
          <w:sz w:val="72"/>
          <w:szCs w:val="72"/>
          <w:lang w:val="pt-BR"/>
        </w:rPr>
      </w:pPr>
    </w:p>
    <w:p w14:paraId="122F7D51" w14:textId="468CCBD6" w:rsidR="007B1F68" w:rsidRPr="00BD0ED2" w:rsidRDefault="007B1F68" w:rsidP="007B1F68">
      <w:pPr>
        <w:jc w:val="center"/>
        <w:rPr>
          <w:b/>
          <w:bCs/>
          <w:sz w:val="32"/>
          <w:szCs w:val="32"/>
          <w:u w:val="single"/>
          <w:lang w:val="pt-BR"/>
        </w:rPr>
      </w:pPr>
      <w:r w:rsidRPr="00BD0ED2">
        <w:rPr>
          <w:b/>
          <w:bCs/>
          <w:sz w:val="32"/>
          <w:szCs w:val="32"/>
          <w:u w:val="single"/>
          <w:lang w:val="pt-BR"/>
        </w:rPr>
        <w:t>Particularidades da linguagem</w:t>
      </w:r>
      <w:r w:rsidR="007B2272">
        <w:rPr>
          <w:b/>
          <w:bCs/>
          <w:sz w:val="32"/>
          <w:szCs w:val="32"/>
          <w:u w:val="single"/>
          <w:lang w:val="pt-BR"/>
        </w:rPr>
        <w:t xml:space="preserve"> e convenções</w:t>
      </w:r>
      <w:r w:rsidRPr="00BD0ED2">
        <w:rPr>
          <w:b/>
          <w:bCs/>
          <w:sz w:val="32"/>
          <w:szCs w:val="32"/>
          <w:u w:val="single"/>
          <w:lang w:val="pt-BR"/>
        </w:rPr>
        <w:t>:</w:t>
      </w:r>
    </w:p>
    <w:p w14:paraId="342A5405" w14:textId="77777777" w:rsidR="007B1F68" w:rsidRDefault="007B1F68" w:rsidP="007B1F68">
      <w:pPr>
        <w:jc w:val="center"/>
        <w:rPr>
          <w:b/>
          <w:bCs/>
          <w:sz w:val="24"/>
          <w:szCs w:val="24"/>
          <w:lang w:val="pt-BR"/>
        </w:rPr>
      </w:pPr>
    </w:p>
    <w:p w14:paraId="1C976430" w14:textId="345B4FA0" w:rsidR="007B1F68" w:rsidRDefault="007B1F68" w:rsidP="007B1F68">
      <w:pPr>
        <w:pStyle w:val="PargrafodaLista"/>
        <w:numPr>
          <w:ilvl w:val="0"/>
          <w:numId w:val="27"/>
        </w:numPr>
        <w:rPr>
          <w:sz w:val="24"/>
          <w:szCs w:val="24"/>
          <w:lang w:val="pt-BR"/>
        </w:rPr>
      </w:pPr>
      <w:r w:rsidRPr="007B1F68">
        <w:rPr>
          <w:sz w:val="24"/>
          <w:szCs w:val="24"/>
          <w:lang w:val="pt-BR"/>
        </w:rPr>
        <w:t xml:space="preserve">O Java é fortemente </w:t>
      </w:r>
      <w:proofErr w:type="spellStart"/>
      <w:r w:rsidRPr="007B1F68">
        <w:rPr>
          <w:sz w:val="24"/>
          <w:szCs w:val="24"/>
          <w:lang w:val="pt-BR"/>
        </w:rPr>
        <w:t>tipado</w:t>
      </w:r>
      <w:proofErr w:type="spellEnd"/>
      <w:r w:rsidRPr="007B1F68">
        <w:rPr>
          <w:sz w:val="24"/>
          <w:szCs w:val="24"/>
          <w:lang w:val="pt-BR"/>
        </w:rPr>
        <w:t>, sendo necessário declarar qual o tipo de variável, retorno de funções e métodos e o tipo de dado nos parâmetros de uma função.</w:t>
      </w:r>
    </w:p>
    <w:p w14:paraId="65E29826" w14:textId="077DBEC1" w:rsidR="007B1F68" w:rsidRDefault="007B1F68" w:rsidP="007B1F68">
      <w:pPr>
        <w:pStyle w:val="PargrafodaLista"/>
        <w:numPr>
          <w:ilvl w:val="0"/>
          <w:numId w:val="27"/>
        </w:numPr>
        <w:rPr>
          <w:sz w:val="24"/>
          <w:szCs w:val="24"/>
          <w:lang w:val="pt-BR"/>
        </w:rPr>
      </w:pPr>
      <w:r>
        <w:rPr>
          <w:sz w:val="24"/>
          <w:szCs w:val="24"/>
          <w:lang w:val="pt-BR"/>
        </w:rPr>
        <w:t xml:space="preserve">Para a declaração de classes, utilizar </w:t>
      </w:r>
      <w:proofErr w:type="spellStart"/>
      <w:r>
        <w:rPr>
          <w:sz w:val="24"/>
          <w:szCs w:val="24"/>
          <w:lang w:val="pt-BR"/>
        </w:rPr>
        <w:t>PascalCase</w:t>
      </w:r>
      <w:proofErr w:type="spellEnd"/>
      <w:r>
        <w:rPr>
          <w:sz w:val="24"/>
          <w:szCs w:val="24"/>
          <w:lang w:val="pt-BR"/>
        </w:rPr>
        <w:t xml:space="preserve">, e, para a declaração de métodos, utilizar </w:t>
      </w:r>
      <w:proofErr w:type="spellStart"/>
      <w:r>
        <w:rPr>
          <w:sz w:val="24"/>
          <w:szCs w:val="24"/>
          <w:lang w:val="pt-BR"/>
        </w:rPr>
        <w:t>camelCase</w:t>
      </w:r>
      <w:proofErr w:type="spellEnd"/>
      <w:r>
        <w:rPr>
          <w:sz w:val="24"/>
          <w:szCs w:val="24"/>
          <w:lang w:val="pt-BR"/>
        </w:rPr>
        <w:t>.</w:t>
      </w:r>
    </w:p>
    <w:p w14:paraId="2015E0F1" w14:textId="77777777" w:rsidR="007B1F68" w:rsidRDefault="007B1F68" w:rsidP="007B1F68">
      <w:pPr>
        <w:rPr>
          <w:sz w:val="24"/>
          <w:szCs w:val="24"/>
          <w:lang w:val="pt-BR"/>
        </w:rPr>
      </w:pPr>
    </w:p>
    <w:p w14:paraId="680D50FC" w14:textId="2F2008F7" w:rsidR="007B1F68" w:rsidRPr="00BD0ED2" w:rsidRDefault="007B1F68" w:rsidP="007B1F68">
      <w:pPr>
        <w:jc w:val="center"/>
        <w:rPr>
          <w:b/>
          <w:bCs/>
          <w:sz w:val="32"/>
          <w:szCs w:val="32"/>
          <w:u w:val="single"/>
          <w:lang w:val="pt-BR"/>
        </w:rPr>
      </w:pPr>
      <w:r w:rsidRPr="00BD0ED2">
        <w:rPr>
          <w:b/>
          <w:bCs/>
          <w:sz w:val="32"/>
          <w:szCs w:val="32"/>
          <w:u w:val="single"/>
          <w:lang w:val="pt-BR"/>
        </w:rPr>
        <w:t>Boas práticas:</w:t>
      </w:r>
    </w:p>
    <w:p w14:paraId="3C94EFC8" w14:textId="67980B37" w:rsidR="003803B3" w:rsidRDefault="003803B3" w:rsidP="003803B3">
      <w:pPr>
        <w:pStyle w:val="PargrafodaLista"/>
        <w:numPr>
          <w:ilvl w:val="0"/>
          <w:numId w:val="28"/>
        </w:numPr>
        <w:rPr>
          <w:sz w:val="24"/>
          <w:szCs w:val="24"/>
          <w:lang w:val="pt-BR"/>
        </w:rPr>
      </w:pPr>
      <w:r>
        <w:rPr>
          <w:sz w:val="24"/>
          <w:szCs w:val="24"/>
          <w:lang w:val="pt-BR"/>
        </w:rPr>
        <w:t>Métodos devem ter no máximo três parâmetros, e devem ser claros no que fazem, e particionados de modo que façam apenas uma única função.</w:t>
      </w:r>
    </w:p>
    <w:p w14:paraId="43CCB2CC" w14:textId="77777777" w:rsidR="00B630E1" w:rsidRDefault="00B630E1" w:rsidP="00B630E1">
      <w:pPr>
        <w:rPr>
          <w:sz w:val="24"/>
          <w:szCs w:val="24"/>
          <w:lang w:val="pt-BR"/>
        </w:rPr>
      </w:pPr>
    </w:p>
    <w:p w14:paraId="0EDD59E3" w14:textId="77777777" w:rsidR="00FE68C4" w:rsidRDefault="00FE68C4" w:rsidP="00B630E1">
      <w:pPr>
        <w:jc w:val="center"/>
        <w:rPr>
          <w:b/>
          <w:bCs/>
          <w:sz w:val="32"/>
          <w:szCs w:val="32"/>
          <w:u w:val="single"/>
          <w:lang w:val="pt-BR"/>
        </w:rPr>
      </w:pPr>
    </w:p>
    <w:p w14:paraId="65DC41DA" w14:textId="77777777" w:rsidR="00FE68C4" w:rsidRDefault="00FE68C4" w:rsidP="00B630E1">
      <w:pPr>
        <w:jc w:val="center"/>
        <w:rPr>
          <w:b/>
          <w:bCs/>
          <w:sz w:val="32"/>
          <w:szCs w:val="32"/>
          <w:u w:val="single"/>
          <w:lang w:val="pt-BR"/>
        </w:rPr>
      </w:pPr>
    </w:p>
    <w:p w14:paraId="55C7F0D2" w14:textId="77777777" w:rsidR="00FE68C4" w:rsidRDefault="00FE68C4" w:rsidP="00B630E1">
      <w:pPr>
        <w:jc w:val="center"/>
        <w:rPr>
          <w:b/>
          <w:bCs/>
          <w:sz w:val="32"/>
          <w:szCs w:val="32"/>
          <w:u w:val="single"/>
          <w:lang w:val="pt-BR"/>
        </w:rPr>
      </w:pPr>
    </w:p>
    <w:p w14:paraId="18852F7E" w14:textId="77777777" w:rsidR="00FE68C4" w:rsidRDefault="00FE68C4" w:rsidP="00B630E1">
      <w:pPr>
        <w:jc w:val="center"/>
        <w:rPr>
          <w:b/>
          <w:bCs/>
          <w:sz w:val="32"/>
          <w:szCs w:val="32"/>
          <w:u w:val="single"/>
          <w:lang w:val="pt-BR"/>
        </w:rPr>
      </w:pPr>
    </w:p>
    <w:p w14:paraId="4EA14681" w14:textId="77777777" w:rsidR="00FE68C4" w:rsidRDefault="00FE68C4" w:rsidP="00B630E1">
      <w:pPr>
        <w:jc w:val="center"/>
        <w:rPr>
          <w:b/>
          <w:bCs/>
          <w:sz w:val="32"/>
          <w:szCs w:val="32"/>
          <w:u w:val="single"/>
          <w:lang w:val="pt-BR"/>
        </w:rPr>
      </w:pPr>
    </w:p>
    <w:p w14:paraId="4290475C" w14:textId="77777777" w:rsidR="00FE68C4" w:rsidRDefault="00FE68C4" w:rsidP="00B630E1">
      <w:pPr>
        <w:jc w:val="center"/>
        <w:rPr>
          <w:b/>
          <w:bCs/>
          <w:sz w:val="32"/>
          <w:szCs w:val="32"/>
          <w:u w:val="single"/>
          <w:lang w:val="pt-BR"/>
        </w:rPr>
      </w:pPr>
    </w:p>
    <w:p w14:paraId="25EB7192" w14:textId="77777777" w:rsidR="00FE68C4" w:rsidRDefault="00FE68C4" w:rsidP="00B630E1">
      <w:pPr>
        <w:jc w:val="center"/>
        <w:rPr>
          <w:b/>
          <w:bCs/>
          <w:sz w:val="32"/>
          <w:szCs w:val="32"/>
          <w:u w:val="single"/>
          <w:lang w:val="pt-BR"/>
        </w:rPr>
      </w:pPr>
    </w:p>
    <w:p w14:paraId="01164970" w14:textId="77777777" w:rsidR="00FE68C4" w:rsidRDefault="00FE68C4" w:rsidP="00B630E1">
      <w:pPr>
        <w:jc w:val="center"/>
        <w:rPr>
          <w:b/>
          <w:bCs/>
          <w:sz w:val="32"/>
          <w:szCs w:val="32"/>
          <w:u w:val="single"/>
          <w:lang w:val="pt-BR"/>
        </w:rPr>
      </w:pPr>
    </w:p>
    <w:p w14:paraId="1AC377DD" w14:textId="77777777" w:rsidR="00FE68C4" w:rsidRDefault="00FE68C4" w:rsidP="00B630E1">
      <w:pPr>
        <w:jc w:val="center"/>
        <w:rPr>
          <w:b/>
          <w:bCs/>
          <w:sz w:val="32"/>
          <w:szCs w:val="32"/>
          <w:u w:val="single"/>
          <w:lang w:val="pt-BR"/>
        </w:rPr>
      </w:pPr>
    </w:p>
    <w:p w14:paraId="666CE0E0" w14:textId="77777777" w:rsidR="00FE68C4" w:rsidRDefault="00FE68C4" w:rsidP="00B630E1">
      <w:pPr>
        <w:jc w:val="center"/>
        <w:rPr>
          <w:b/>
          <w:bCs/>
          <w:sz w:val="32"/>
          <w:szCs w:val="32"/>
          <w:u w:val="single"/>
          <w:lang w:val="pt-BR"/>
        </w:rPr>
      </w:pPr>
    </w:p>
    <w:p w14:paraId="4FDFFE6A" w14:textId="77777777" w:rsidR="00FE68C4" w:rsidRDefault="00FE68C4" w:rsidP="00B630E1">
      <w:pPr>
        <w:jc w:val="center"/>
        <w:rPr>
          <w:b/>
          <w:bCs/>
          <w:sz w:val="32"/>
          <w:szCs w:val="32"/>
          <w:u w:val="single"/>
          <w:lang w:val="pt-BR"/>
        </w:rPr>
      </w:pPr>
    </w:p>
    <w:p w14:paraId="4F63E72D" w14:textId="77777777" w:rsidR="00FE68C4" w:rsidRDefault="00FE68C4" w:rsidP="00B630E1">
      <w:pPr>
        <w:jc w:val="center"/>
        <w:rPr>
          <w:b/>
          <w:bCs/>
          <w:sz w:val="32"/>
          <w:szCs w:val="32"/>
          <w:u w:val="single"/>
          <w:lang w:val="pt-BR"/>
        </w:rPr>
      </w:pPr>
    </w:p>
    <w:p w14:paraId="4B61473A" w14:textId="77777777" w:rsidR="00FE68C4" w:rsidRDefault="00FE68C4" w:rsidP="00B630E1">
      <w:pPr>
        <w:jc w:val="center"/>
        <w:rPr>
          <w:b/>
          <w:bCs/>
          <w:sz w:val="32"/>
          <w:szCs w:val="32"/>
          <w:u w:val="single"/>
          <w:lang w:val="pt-BR"/>
        </w:rPr>
      </w:pPr>
    </w:p>
    <w:p w14:paraId="200B0925" w14:textId="77777777" w:rsidR="00FE68C4" w:rsidRDefault="00FE68C4" w:rsidP="00B630E1">
      <w:pPr>
        <w:jc w:val="center"/>
        <w:rPr>
          <w:b/>
          <w:bCs/>
          <w:sz w:val="32"/>
          <w:szCs w:val="32"/>
          <w:u w:val="single"/>
          <w:lang w:val="pt-BR"/>
        </w:rPr>
      </w:pPr>
    </w:p>
    <w:p w14:paraId="2CAC9086" w14:textId="77777777" w:rsidR="00FE68C4" w:rsidRDefault="00FE68C4" w:rsidP="00B630E1">
      <w:pPr>
        <w:jc w:val="center"/>
        <w:rPr>
          <w:b/>
          <w:bCs/>
          <w:sz w:val="32"/>
          <w:szCs w:val="32"/>
          <w:u w:val="single"/>
          <w:lang w:val="pt-BR"/>
        </w:rPr>
      </w:pPr>
    </w:p>
    <w:p w14:paraId="43C7FF86" w14:textId="77777777" w:rsidR="00FE68C4" w:rsidRDefault="00FE68C4" w:rsidP="00B630E1">
      <w:pPr>
        <w:jc w:val="center"/>
        <w:rPr>
          <w:b/>
          <w:bCs/>
          <w:sz w:val="32"/>
          <w:szCs w:val="32"/>
          <w:u w:val="single"/>
          <w:lang w:val="pt-BR"/>
        </w:rPr>
      </w:pPr>
    </w:p>
    <w:p w14:paraId="77820655" w14:textId="77777777" w:rsidR="00FE68C4" w:rsidRDefault="00FE68C4" w:rsidP="00B630E1">
      <w:pPr>
        <w:jc w:val="center"/>
        <w:rPr>
          <w:b/>
          <w:bCs/>
          <w:sz w:val="32"/>
          <w:szCs w:val="32"/>
          <w:u w:val="single"/>
          <w:lang w:val="pt-BR"/>
        </w:rPr>
      </w:pPr>
    </w:p>
    <w:p w14:paraId="133B9389" w14:textId="77777777" w:rsidR="00FE68C4" w:rsidRDefault="00FE68C4" w:rsidP="00B630E1">
      <w:pPr>
        <w:jc w:val="center"/>
        <w:rPr>
          <w:b/>
          <w:bCs/>
          <w:sz w:val="32"/>
          <w:szCs w:val="32"/>
          <w:u w:val="single"/>
          <w:lang w:val="pt-BR"/>
        </w:rPr>
      </w:pPr>
    </w:p>
    <w:p w14:paraId="261B895D" w14:textId="77777777" w:rsidR="00FE68C4" w:rsidRDefault="00FE68C4" w:rsidP="00B630E1">
      <w:pPr>
        <w:jc w:val="center"/>
        <w:rPr>
          <w:b/>
          <w:bCs/>
          <w:sz w:val="32"/>
          <w:szCs w:val="32"/>
          <w:u w:val="single"/>
          <w:lang w:val="pt-BR"/>
        </w:rPr>
      </w:pPr>
    </w:p>
    <w:p w14:paraId="62517AA0" w14:textId="77777777" w:rsidR="00FE68C4" w:rsidRDefault="00FE68C4" w:rsidP="00B630E1">
      <w:pPr>
        <w:jc w:val="center"/>
        <w:rPr>
          <w:b/>
          <w:bCs/>
          <w:sz w:val="32"/>
          <w:szCs w:val="32"/>
          <w:u w:val="single"/>
          <w:lang w:val="pt-BR"/>
        </w:rPr>
      </w:pPr>
    </w:p>
    <w:p w14:paraId="5175DDCB" w14:textId="77777777" w:rsidR="00FE68C4" w:rsidRDefault="00FE68C4" w:rsidP="00B630E1">
      <w:pPr>
        <w:jc w:val="center"/>
        <w:rPr>
          <w:b/>
          <w:bCs/>
          <w:sz w:val="32"/>
          <w:szCs w:val="32"/>
          <w:u w:val="single"/>
          <w:lang w:val="pt-BR"/>
        </w:rPr>
      </w:pPr>
    </w:p>
    <w:p w14:paraId="44485118" w14:textId="77777777" w:rsidR="00FE68C4" w:rsidRDefault="00FE68C4" w:rsidP="00B630E1">
      <w:pPr>
        <w:jc w:val="center"/>
        <w:rPr>
          <w:b/>
          <w:bCs/>
          <w:sz w:val="32"/>
          <w:szCs w:val="32"/>
          <w:u w:val="single"/>
          <w:lang w:val="pt-BR"/>
        </w:rPr>
      </w:pPr>
    </w:p>
    <w:p w14:paraId="3473C90F" w14:textId="31CA987A" w:rsidR="00B630E1" w:rsidRDefault="00B630E1" w:rsidP="00B630E1">
      <w:pPr>
        <w:jc w:val="center"/>
        <w:rPr>
          <w:b/>
          <w:bCs/>
          <w:sz w:val="32"/>
          <w:szCs w:val="32"/>
          <w:u w:val="single"/>
          <w:lang w:val="pt-BR"/>
        </w:rPr>
      </w:pPr>
      <w:r>
        <w:rPr>
          <w:b/>
          <w:bCs/>
          <w:sz w:val="32"/>
          <w:szCs w:val="32"/>
          <w:u w:val="single"/>
          <w:lang w:val="pt-BR"/>
        </w:rPr>
        <w:lastRenderedPageBreak/>
        <w:t>Comentários</w:t>
      </w:r>
      <w:r w:rsidRPr="0001678A">
        <w:rPr>
          <w:b/>
          <w:bCs/>
          <w:sz w:val="32"/>
          <w:szCs w:val="32"/>
          <w:u w:val="single"/>
          <w:lang w:val="pt-BR"/>
        </w:rPr>
        <w:t>:</w:t>
      </w:r>
    </w:p>
    <w:p w14:paraId="1F317BA6" w14:textId="1E010B06" w:rsidR="00B630E1" w:rsidRDefault="00B630E1" w:rsidP="00B630E1">
      <w:pPr>
        <w:rPr>
          <w:sz w:val="24"/>
          <w:szCs w:val="24"/>
          <w:lang w:val="pt-BR"/>
        </w:rPr>
      </w:pPr>
      <w:r>
        <w:rPr>
          <w:sz w:val="24"/>
          <w:szCs w:val="24"/>
          <w:lang w:val="pt-BR"/>
        </w:rPr>
        <w:t xml:space="preserve">Comentários explicam o que partes do código fazem, e ajudam os programadores a </w:t>
      </w:r>
      <w:proofErr w:type="gramStart"/>
      <w:r>
        <w:rPr>
          <w:sz w:val="24"/>
          <w:szCs w:val="24"/>
          <w:lang w:val="pt-BR"/>
        </w:rPr>
        <w:t>entender</w:t>
      </w:r>
      <w:proofErr w:type="gramEnd"/>
      <w:r>
        <w:rPr>
          <w:sz w:val="24"/>
          <w:szCs w:val="24"/>
          <w:lang w:val="pt-BR"/>
        </w:rPr>
        <w:t xml:space="preserve"> o código em si como um todo. Em </w:t>
      </w:r>
      <w:proofErr w:type="spellStart"/>
      <w:r>
        <w:rPr>
          <w:sz w:val="24"/>
          <w:szCs w:val="24"/>
          <w:lang w:val="pt-BR"/>
        </w:rPr>
        <w:t>java</w:t>
      </w:r>
      <w:proofErr w:type="spellEnd"/>
      <w:r>
        <w:rPr>
          <w:sz w:val="24"/>
          <w:szCs w:val="24"/>
          <w:lang w:val="pt-BR"/>
        </w:rPr>
        <w:t>, os comentários podem ser bastante descritivos, utilizando-se técnicas únicas, que, junto com a IDE, podem resultar em algo bem explicativo</w:t>
      </w:r>
      <w:r w:rsidR="00B82186">
        <w:rPr>
          <w:sz w:val="24"/>
          <w:szCs w:val="24"/>
          <w:lang w:val="pt-BR"/>
        </w:rPr>
        <w:t xml:space="preserve">, como por exemplo, a utilização de </w:t>
      </w:r>
      <w:proofErr w:type="spellStart"/>
      <w:r w:rsidR="00B82186" w:rsidRPr="00B82186">
        <w:rPr>
          <w:b/>
          <w:bCs/>
          <w:sz w:val="24"/>
          <w:szCs w:val="24"/>
          <w:lang w:val="pt-BR"/>
        </w:rPr>
        <w:t>Javadoc</w:t>
      </w:r>
      <w:proofErr w:type="spellEnd"/>
      <w:r w:rsidR="00B82186" w:rsidRPr="00B82186">
        <w:rPr>
          <w:b/>
          <w:bCs/>
          <w:sz w:val="24"/>
          <w:szCs w:val="24"/>
          <w:lang w:val="pt-BR"/>
        </w:rPr>
        <w:t xml:space="preserve"> </w:t>
      </w:r>
      <w:proofErr w:type="spellStart"/>
      <w:r w:rsidR="00B82186" w:rsidRPr="00B82186">
        <w:rPr>
          <w:b/>
          <w:bCs/>
          <w:sz w:val="24"/>
          <w:szCs w:val="24"/>
          <w:lang w:val="pt-BR"/>
        </w:rPr>
        <w:t>comments</w:t>
      </w:r>
      <w:proofErr w:type="spellEnd"/>
      <w:r w:rsidR="00B82186">
        <w:rPr>
          <w:sz w:val="24"/>
          <w:szCs w:val="24"/>
          <w:lang w:val="pt-BR"/>
        </w:rPr>
        <w:t xml:space="preserve"> (comentários de documentação)</w:t>
      </w:r>
      <w:r w:rsidR="00CC442C">
        <w:rPr>
          <w:sz w:val="24"/>
          <w:szCs w:val="24"/>
          <w:lang w:val="pt-BR"/>
        </w:rPr>
        <w:t xml:space="preserve">. É possível incluir até HTML em um </w:t>
      </w:r>
      <w:proofErr w:type="spellStart"/>
      <w:r w:rsidR="00CC442C">
        <w:rPr>
          <w:sz w:val="24"/>
          <w:szCs w:val="24"/>
          <w:lang w:val="pt-BR"/>
        </w:rPr>
        <w:t>javadoc</w:t>
      </w:r>
      <w:proofErr w:type="spellEnd"/>
      <w:r w:rsidR="00CC442C">
        <w:rPr>
          <w:sz w:val="24"/>
          <w:szCs w:val="24"/>
          <w:lang w:val="pt-BR"/>
        </w:rPr>
        <w:t xml:space="preserve"> </w:t>
      </w:r>
      <w:proofErr w:type="spellStart"/>
      <w:r w:rsidR="00CC442C">
        <w:rPr>
          <w:sz w:val="24"/>
          <w:szCs w:val="24"/>
          <w:lang w:val="pt-BR"/>
        </w:rPr>
        <w:t>comment</w:t>
      </w:r>
      <w:proofErr w:type="spellEnd"/>
      <w:r>
        <w:rPr>
          <w:sz w:val="24"/>
          <w:szCs w:val="24"/>
          <w:lang w:val="pt-BR"/>
        </w:rPr>
        <w:t>:</w:t>
      </w:r>
    </w:p>
    <w:p w14:paraId="40D1D921" w14:textId="77777777" w:rsidR="00B630E1" w:rsidRDefault="00B630E1" w:rsidP="00B630E1">
      <w:pPr>
        <w:rPr>
          <w:sz w:val="24"/>
          <w:szCs w:val="24"/>
          <w:lang w:val="pt-BR"/>
        </w:rPr>
      </w:pPr>
    </w:p>
    <w:p w14:paraId="08C30D22"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pt-BR"/>
        </w:rPr>
      </w:pPr>
      <w:r w:rsidRPr="00B82186">
        <w:rPr>
          <w:rFonts w:ascii="Consolas" w:hAnsi="Consolas" w:cs="Courier New"/>
          <w:sz w:val="17"/>
          <w:szCs w:val="17"/>
          <w:lang w:val="pt-BR"/>
        </w:rPr>
        <w:t xml:space="preserve"> </w:t>
      </w:r>
      <w:r w:rsidRPr="00D6336D">
        <w:rPr>
          <w:rFonts w:ascii="Consolas" w:hAnsi="Consolas" w:cs="Courier New"/>
          <w:sz w:val="17"/>
          <w:szCs w:val="17"/>
          <w:lang w:val="pt-BR"/>
        </w:rPr>
        <w:t xml:space="preserve">1. </w:t>
      </w:r>
      <w:r w:rsidRPr="00D6336D">
        <w:rPr>
          <w:rFonts w:ascii="Consolas" w:hAnsi="Consolas" w:cs="Courier New"/>
          <w:color w:val="008000"/>
          <w:sz w:val="17"/>
          <w:szCs w:val="17"/>
          <w:lang w:val="pt-BR"/>
        </w:rPr>
        <w:t>/**</w:t>
      </w:r>
    </w:p>
    <w:p w14:paraId="3DDB8EF1"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pt-BR"/>
        </w:rPr>
      </w:pPr>
      <w:r w:rsidRPr="00D6336D">
        <w:rPr>
          <w:rFonts w:ascii="Consolas" w:hAnsi="Consolas" w:cs="Courier New"/>
          <w:sz w:val="17"/>
          <w:szCs w:val="17"/>
          <w:lang w:val="pt-BR"/>
        </w:rPr>
        <w:t xml:space="preserve"> 2. </w:t>
      </w:r>
      <w:r w:rsidRPr="00D6336D">
        <w:rPr>
          <w:rFonts w:ascii="Consolas" w:hAnsi="Consolas" w:cs="Courier New"/>
          <w:color w:val="008000"/>
          <w:sz w:val="17"/>
          <w:szCs w:val="17"/>
          <w:lang w:val="pt-BR"/>
        </w:rPr>
        <w:t xml:space="preserve"> * </w:t>
      </w:r>
      <w:proofErr w:type="spellStart"/>
      <w:r w:rsidRPr="00D6336D">
        <w:rPr>
          <w:rFonts w:ascii="Consolas" w:hAnsi="Consolas" w:cs="Courier New"/>
          <w:color w:val="008000"/>
          <w:sz w:val="17"/>
          <w:szCs w:val="17"/>
          <w:lang w:val="pt-BR"/>
        </w:rPr>
        <w:t>Represents</w:t>
      </w:r>
      <w:proofErr w:type="spellEnd"/>
      <w:r w:rsidRPr="00D6336D">
        <w:rPr>
          <w:rFonts w:ascii="Consolas" w:hAnsi="Consolas" w:cs="Courier New"/>
          <w:color w:val="008000"/>
          <w:sz w:val="17"/>
          <w:szCs w:val="17"/>
          <w:lang w:val="pt-BR"/>
        </w:rPr>
        <w:t xml:space="preserve"> a </w:t>
      </w:r>
      <w:proofErr w:type="spellStart"/>
      <w:r w:rsidRPr="00D6336D">
        <w:rPr>
          <w:rFonts w:ascii="Consolas" w:hAnsi="Consolas" w:cs="Courier New"/>
          <w:color w:val="008000"/>
          <w:sz w:val="17"/>
          <w:szCs w:val="17"/>
          <w:lang w:val="pt-BR"/>
        </w:rPr>
        <w:t>person</w:t>
      </w:r>
      <w:proofErr w:type="spellEnd"/>
      <w:r w:rsidRPr="00D6336D">
        <w:rPr>
          <w:rFonts w:ascii="Consolas" w:hAnsi="Consolas" w:cs="Courier New"/>
          <w:color w:val="008000"/>
          <w:sz w:val="17"/>
          <w:szCs w:val="17"/>
          <w:lang w:val="pt-BR"/>
        </w:rPr>
        <w:t xml:space="preserve"> </w:t>
      </w:r>
      <w:proofErr w:type="spellStart"/>
      <w:r w:rsidRPr="00D6336D">
        <w:rPr>
          <w:rFonts w:ascii="Consolas" w:hAnsi="Consolas" w:cs="Courier New"/>
          <w:color w:val="008000"/>
          <w:sz w:val="17"/>
          <w:szCs w:val="17"/>
          <w:lang w:val="pt-BR"/>
        </w:rPr>
        <w:t>with</w:t>
      </w:r>
      <w:proofErr w:type="spellEnd"/>
      <w:r w:rsidRPr="00D6336D">
        <w:rPr>
          <w:rFonts w:ascii="Consolas" w:hAnsi="Consolas" w:cs="Courier New"/>
          <w:color w:val="008000"/>
          <w:sz w:val="17"/>
          <w:szCs w:val="17"/>
          <w:lang w:val="pt-BR"/>
        </w:rPr>
        <w:t xml:space="preserve"> </w:t>
      </w:r>
      <w:proofErr w:type="spellStart"/>
      <w:r w:rsidRPr="00D6336D">
        <w:rPr>
          <w:rFonts w:ascii="Consolas" w:hAnsi="Consolas" w:cs="Courier New"/>
          <w:color w:val="008000"/>
          <w:sz w:val="17"/>
          <w:szCs w:val="17"/>
          <w:lang w:val="pt-BR"/>
        </w:rPr>
        <w:t>name</w:t>
      </w:r>
      <w:proofErr w:type="spellEnd"/>
      <w:r w:rsidRPr="00D6336D">
        <w:rPr>
          <w:rFonts w:ascii="Consolas" w:hAnsi="Consolas" w:cs="Courier New"/>
          <w:color w:val="008000"/>
          <w:sz w:val="17"/>
          <w:szCs w:val="17"/>
          <w:lang w:val="pt-BR"/>
        </w:rPr>
        <w:t xml:space="preserve"> </w:t>
      </w:r>
      <w:proofErr w:type="spellStart"/>
      <w:r w:rsidRPr="00D6336D">
        <w:rPr>
          <w:rFonts w:ascii="Consolas" w:hAnsi="Consolas" w:cs="Courier New"/>
          <w:color w:val="008000"/>
          <w:sz w:val="17"/>
          <w:szCs w:val="17"/>
          <w:lang w:val="pt-BR"/>
        </w:rPr>
        <w:t>and</w:t>
      </w:r>
      <w:proofErr w:type="spellEnd"/>
      <w:r w:rsidRPr="00D6336D">
        <w:rPr>
          <w:rFonts w:ascii="Consolas" w:hAnsi="Consolas" w:cs="Courier New"/>
          <w:color w:val="008000"/>
          <w:sz w:val="17"/>
          <w:szCs w:val="17"/>
          <w:lang w:val="pt-BR"/>
        </w:rPr>
        <w:t xml:space="preserve"> age </w:t>
      </w:r>
      <w:proofErr w:type="spellStart"/>
      <w:r w:rsidRPr="00D6336D">
        <w:rPr>
          <w:rFonts w:ascii="Consolas" w:hAnsi="Consolas" w:cs="Courier New"/>
          <w:color w:val="008000"/>
          <w:sz w:val="17"/>
          <w:szCs w:val="17"/>
          <w:lang w:val="pt-BR"/>
        </w:rPr>
        <w:t>attributes</w:t>
      </w:r>
      <w:proofErr w:type="spellEnd"/>
      <w:r w:rsidRPr="00D6336D">
        <w:rPr>
          <w:rFonts w:ascii="Consolas" w:hAnsi="Consolas" w:cs="Courier New"/>
          <w:color w:val="008000"/>
          <w:sz w:val="17"/>
          <w:szCs w:val="17"/>
          <w:lang w:val="pt-BR"/>
        </w:rPr>
        <w:t>.</w:t>
      </w:r>
    </w:p>
    <w:p w14:paraId="2B07993B"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pt-BR"/>
        </w:rPr>
      </w:pPr>
      <w:r w:rsidRPr="00D6336D">
        <w:rPr>
          <w:rFonts w:ascii="Consolas" w:hAnsi="Consolas" w:cs="Courier New"/>
          <w:sz w:val="17"/>
          <w:szCs w:val="17"/>
          <w:lang w:val="pt-BR"/>
        </w:rPr>
        <w:t xml:space="preserve"> 3. </w:t>
      </w:r>
      <w:r w:rsidRPr="00D6336D">
        <w:rPr>
          <w:rFonts w:ascii="Consolas" w:hAnsi="Consolas" w:cs="Courier New"/>
          <w:color w:val="008000"/>
          <w:sz w:val="17"/>
          <w:szCs w:val="17"/>
          <w:lang w:val="pt-BR"/>
        </w:rPr>
        <w:t xml:space="preserve"> */</w:t>
      </w:r>
    </w:p>
    <w:p w14:paraId="5D8E3291"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pt-BR"/>
        </w:rPr>
      </w:pPr>
      <w:r w:rsidRPr="00D6336D">
        <w:rPr>
          <w:rFonts w:ascii="Consolas" w:hAnsi="Consolas" w:cs="Courier New"/>
          <w:sz w:val="17"/>
          <w:szCs w:val="17"/>
          <w:lang w:val="pt-BR"/>
        </w:rPr>
        <w:t xml:space="preserve"> 4. </w:t>
      </w:r>
      <w:proofErr w:type="spellStart"/>
      <w:r w:rsidRPr="00D6336D">
        <w:rPr>
          <w:rFonts w:ascii="Consolas" w:hAnsi="Consolas" w:cs="Courier New"/>
          <w:color w:val="0000FF"/>
          <w:sz w:val="17"/>
          <w:szCs w:val="17"/>
          <w:lang w:val="pt-BR"/>
        </w:rPr>
        <w:t>public</w:t>
      </w:r>
      <w:proofErr w:type="spellEnd"/>
      <w:r w:rsidRPr="00D6336D">
        <w:rPr>
          <w:rFonts w:ascii="Consolas" w:hAnsi="Consolas" w:cs="Courier New"/>
          <w:color w:val="000000"/>
          <w:sz w:val="17"/>
          <w:szCs w:val="17"/>
          <w:lang w:val="pt-BR"/>
        </w:rPr>
        <w:t xml:space="preserve"> </w:t>
      </w:r>
      <w:proofErr w:type="spellStart"/>
      <w:r w:rsidRPr="00D6336D">
        <w:rPr>
          <w:rFonts w:ascii="Consolas" w:hAnsi="Consolas" w:cs="Courier New"/>
          <w:color w:val="0000FF"/>
          <w:sz w:val="17"/>
          <w:szCs w:val="17"/>
          <w:lang w:val="pt-BR"/>
        </w:rPr>
        <w:t>class</w:t>
      </w:r>
      <w:proofErr w:type="spellEnd"/>
      <w:r w:rsidRPr="00D6336D">
        <w:rPr>
          <w:rFonts w:ascii="Consolas" w:hAnsi="Consolas" w:cs="Courier New"/>
          <w:color w:val="000000"/>
          <w:sz w:val="17"/>
          <w:szCs w:val="17"/>
          <w:lang w:val="pt-BR"/>
        </w:rPr>
        <w:t xml:space="preserve"> </w:t>
      </w:r>
      <w:r w:rsidRPr="00D6336D">
        <w:rPr>
          <w:rFonts w:ascii="Consolas" w:hAnsi="Consolas" w:cs="Courier New"/>
          <w:color w:val="2B91AF"/>
          <w:sz w:val="17"/>
          <w:szCs w:val="17"/>
          <w:lang w:val="pt-BR"/>
        </w:rPr>
        <w:t>Person</w:t>
      </w:r>
      <w:r w:rsidRPr="00D6336D">
        <w:rPr>
          <w:rFonts w:ascii="Consolas" w:hAnsi="Consolas" w:cs="Courier New"/>
          <w:color w:val="000000"/>
          <w:sz w:val="17"/>
          <w:szCs w:val="17"/>
          <w:lang w:val="pt-BR"/>
        </w:rPr>
        <w:t xml:space="preserve"> {</w:t>
      </w:r>
    </w:p>
    <w:p w14:paraId="3336BF1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D6336D">
        <w:rPr>
          <w:rFonts w:ascii="Consolas" w:hAnsi="Consolas" w:cs="Courier New"/>
          <w:sz w:val="17"/>
          <w:szCs w:val="17"/>
          <w:lang w:val="pt-BR"/>
        </w:rPr>
        <w:t xml:space="preserve"> </w:t>
      </w:r>
      <w:r w:rsidRPr="00FE68C4">
        <w:rPr>
          <w:rFonts w:ascii="Consolas" w:hAnsi="Consolas" w:cs="Courier New"/>
          <w:sz w:val="17"/>
          <w:szCs w:val="17"/>
          <w:lang w:val="en-US"/>
        </w:rPr>
        <w:t xml:space="preserve">5.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private</w:t>
      </w:r>
      <w:r w:rsidRPr="00FE68C4">
        <w:rPr>
          <w:rFonts w:ascii="Consolas" w:hAnsi="Consolas" w:cs="Courier New"/>
          <w:color w:val="000000"/>
          <w:sz w:val="17"/>
          <w:szCs w:val="17"/>
          <w:lang w:val="en-US"/>
        </w:rPr>
        <w:t xml:space="preserve"> </w:t>
      </w:r>
      <w:r w:rsidRPr="00FE68C4">
        <w:rPr>
          <w:rFonts w:ascii="Consolas" w:hAnsi="Consolas" w:cs="Courier New"/>
          <w:color w:val="2B91AF"/>
          <w:sz w:val="17"/>
          <w:szCs w:val="17"/>
          <w:lang w:val="en-US"/>
        </w:rPr>
        <w:t>String</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name;</w:t>
      </w:r>
      <w:proofErr w:type="gramEnd"/>
    </w:p>
    <w:p w14:paraId="564E9E97"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 6.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private</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int</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age;</w:t>
      </w:r>
      <w:proofErr w:type="gramEnd"/>
    </w:p>
    <w:p w14:paraId="2126E5A4"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 7. </w:t>
      </w:r>
      <w:r w:rsidRPr="00FE68C4">
        <w:rPr>
          <w:rFonts w:ascii="Consolas" w:hAnsi="Consolas" w:cs="Courier New"/>
          <w:color w:val="000000"/>
          <w:sz w:val="17"/>
          <w:szCs w:val="17"/>
          <w:lang w:val="en-US"/>
        </w:rPr>
        <w:t> </w:t>
      </w:r>
    </w:p>
    <w:p w14:paraId="6C4495CC"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 8. </w:t>
      </w:r>
      <w:r w:rsidRPr="00FE68C4">
        <w:rPr>
          <w:rFonts w:ascii="Consolas" w:hAnsi="Consolas" w:cs="Courier New"/>
          <w:color w:val="000000"/>
          <w:sz w:val="17"/>
          <w:szCs w:val="17"/>
          <w:lang w:val="en-US"/>
        </w:rPr>
        <w:t xml:space="preserve">    </w:t>
      </w:r>
      <w:r w:rsidRPr="00FE68C4">
        <w:rPr>
          <w:rFonts w:ascii="Consolas" w:hAnsi="Consolas" w:cs="Courier New"/>
          <w:color w:val="008000"/>
          <w:sz w:val="17"/>
          <w:szCs w:val="17"/>
          <w:lang w:val="en-US"/>
        </w:rPr>
        <w:t>/**</w:t>
      </w:r>
    </w:p>
    <w:p w14:paraId="1E33AF6B"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 9. </w:t>
      </w:r>
      <w:r w:rsidRPr="00FE68C4">
        <w:rPr>
          <w:rFonts w:ascii="Consolas" w:hAnsi="Consolas" w:cs="Courier New"/>
          <w:color w:val="008000"/>
          <w:sz w:val="17"/>
          <w:szCs w:val="17"/>
          <w:lang w:val="en-US"/>
        </w:rPr>
        <w:t xml:space="preserve">     * Constructs a person with default values of name = "Unknown" and age = 0.</w:t>
      </w:r>
    </w:p>
    <w:p w14:paraId="3FDD5C89"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D6336D">
        <w:rPr>
          <w:rFonts w:ascii="Consolas" w:hAnsi="Consolas" w:cs="Courier New"/>
          <w:sz w:val="17"/>
          <w:szCs w:val="17"/>
          <w:lang w:val="en-US"/>
        </w:rPr>
        <w:t xml:space="preserve">10. </w:t>
      </w:r>
      <w:r w:rsidRPr="00D6336D">
        <w:rPr>
          <w:rFonts w:ascii="Consolas" w:hAnsi="Consolas" w:cs="Courier New"/>
          <w:color w:val="008000"/>
          <w:sz w:val="17"/>
          <w:szCs w:val="17"/>
          <w:lang w:val="en-US"/>
        </w:rPr>
        <w:t xml:space="preserve">     */</w:t>
      </w:r>
    </w:p>
    <w:p w14:paraId="2A33C43F"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11.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public</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2B91AF"/>
          <w:sz w:val="17"/>
          <w:szCs w:val="17"/>
          <w:lang w:val="en-US"/>
        </w:rPr>
        <w:t>Person</w:t>
      </w:r>
      <w:r w:rsidRPr="00FE68C4">
        <w:rPr>
          <w:rFonts w:ascii="Consolas" w:hAnsi="Consolas" w:cs="Courier New"/>
          <w:color w:val="000000"/>
          <w:sz w:val="17"/>
          <w:szCs w:val="17"/>
          <w:lang w:val="en-US"/>
        </w:rPr>
        <w:t>(</w:t>
      </w:r>
      <w:proofErr w:type="gramEnd"/>
      <w:r w:rsidRPr="00FE68C4">
        <w:rPr>
          <w:rFonts w:ascii="Consolas" w:hAnsi="Consolas" w:cs="Courier New"/>
          <w:color w:val="000000"/>
          <w:sz w:val="17"/>
          <w:szCs w:val="17"/>
          <w:lang w:val="en-US"/>
        </w:rPr>
        <w:t>) {</w:t>
      </w:r>
    </w:p>
    <w:p w14:paraId="1EFC5B83"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12.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this</w:t>
      </w:r>
      <w:r w:rsidRPr="00FE68C4">
        <w:rPr>
          <w:rFonts w:ascii="Consolas" w:hAnsi="Consolas" w:cs="Courier New"/>
          <w:color w:val="000000"/>
          <w:sz w:val="17"/>
          <w:szCs w:val="17"/>
          <w:lang w:val="en-US"/>
        </w:rPr>
        <w:t xml:space="preserve">.name = </w:t>
      </w:r>
      <w:r w:rsidRPr="00FE68C4">
        <w:rPr>
          <w:rFonts w:ascii="Consolas" w:hAnsi="Consolas" w:cs="Courier New"/>
          <w:color w:val="A31515"/>
          <w:sz w:val="17"/>
          <w:szCs w:val="17"/>
          <w:lang w:val="en-US"/>
        </w:rPr>
        <w:t>"Unknown</w:t>
      </w:r>
      <w:proofErr w:type="gramStart"/>
      <w:r w:rsidRPr="00FE68C4">
        <w:rPr>
          <w:rFonts w:ascii="Consolas" w:hAnsi="Consolas" w:cs="Courier New"/>
          <w:color w:val="A31515"/>
          <w:sz w:val="17"/>
          <w:szCs w:val="17"/>
          <w:lang w:val="en-US"/>
        </w:rPr>
        <w:t>"</w:t>
      </w:r>
      <w:r w:rsidRPr="00FE68C4">
        <w:rPr>
          <w:rFonts w:ascii="Consolas" w:hAnsi="Consolas" w:cs="Courier New"/>
          <w:color w:val="000000"/>
          <w:sz w:val="17"/>
          <w:szCs w:val="17"/>
          <w:lang w:val="en-US"/>
        </w:rPr>
        <w:t>;</w:t>
      </w:r>
      <w:proofErr w:type="gramEnd"/>
    </w:p>
    <w:p w14:paraId="524F7406"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13. </w:t>
      </w:r>
      <w:r w:rsidRPr="00FE68C4">
        <w:rPr>
          <w:rFonts w:ascii="Consolas" w:hAnsi="Consolas" w:cs="Courier New"/>
          <w:color w:val="000000"/>
          <w:sz w:val="17"/>
          <w:szCs w:val="17"/>
          <w:lang w:val="en-US"/>
        </w:rPr>
        <w:t xml:space="preserve">        </w:t>
      </w:r>
      <w:proofErr w:type="spellStart"/>
      <w:r w:rsidRPr="00FE68C4">
        <w:rPr>
          <w:rFonts w:ascii="Consolas" w:hAnsi="Consolas" w:cs="Courier New"/>
          <w:color w:val="0000FF"/>
          <w:sz w:val="17"/>
          <w:szCs w:val="17"/>
          <w:lang w:val="en-US"/>
        </w:rPr>
        <w:t>this</w:t>
      </w:r>
      <w:r w:rsidRPr="00FE68C4">
        <w:rPr>
          <w:rFonts w:ascii="Consolas" w:hAnsi="Consolas" w:cs="Courier New"/>
          <w:color w:val="000000"/>
          <w:sz w:val="17"/>
          <w:szCs w:val="17"/>
          <w:lang w:val="en-US"/>
        </w:rPr>
        <w:t>.age</w:t>
      </w:r>
      <w:proofErr w:type="spellEnd"/>
      <w:r w:rsidRPr="00FE68C4">
        <w:rPr>
          <w:rFonts w:ascii="Consolas" w:hAnsi="Consolas" w:cs="Courier New"/>
          <w:color w:val="000000"/>
          <w:sz w:val="17"/>
          <w:szCs w:val="17"/>
          <w:lang w:val="en-US"/>
        </w:rPr>
        <w:t xml:space="preserve"> = </w:t>
      </w:r>
      <w:proofErr w:type="gramStart"/>
      <w:r w:rsidRPr="00FE68C4">
        <w:rPr>
          <w:rFonts w:ascii="Consolas" w:hAnsi="Consolas" w:cs="Courier New"/>
          <w:color w:val="006666"/>
          <w:sz w:val="17"/>
          <w:szCs w:val="17"/>
          <w:lang w:val="en-US"/>
        </w:rPr>
        <w:t>0</w:t>
      </w:r>
      <w:r w:rsidRPr="00FE68C4">
        <w:rPr>
          <w:rFonts w:ascii="Consolas" w:hAnsi="Consolas" w:cs="Courier New"/>
          <w:color w:val="000000"/>
          <w:sz w:val="17"/>
          <w:szCs w:val="17"/>
          <w:lang w:val="en-US"/>
        </w:rPr>
        <w:t>;</w:t>
      </w:r>
      <w:proofErr w:type="gramEnd"/>
    </w:p>
    <w:p w14:paraId="4D22F64D"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14. </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 xml:space="preserve">  }</w:t>
      </w:r>
      <w:proofErr w:type="gramEnd"/>
    </w:p>
    <w:p w14:paraId="514FC5EF"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15. </w:t>
      </w:r>
      <w:r w:rsidRPr="00FE68C4">
        <w:rPr>
          <w:rFonts w:ascii="Consolas" w:hAnsi="Consolas" w:cs="Courier New"/>
          <w:color w:val="000000"/>
          <w:sz w:val="17"/>
          <w:szCs w:val="17"/>
          <w:lang w:val="en-US"/>
        </w:rPr>
        <w:t> </w:t>
      </w:r>
    </w:p>
    <w:p w14:paraId="7C69331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16. </w:t>
      </w:r>
      <w:r w:rsidRPr="00FE68C4">
        <w:rPr>
          <w:rFonts w:ascii="Consolas" w:hAnsi="Consolas" w:cs="Courier New"/>
          <w:color w:val="000000"/>
          <w:sz w:val="17"/>
          <w:szCs w:val="17"/>
          <w:lang w:val="en-US"/>
        </w:rPr>
        <w:t xml:space="preserve">    </w:t>
      </w:r>
      <w:r w:rsidRPr="00FE68C4">
        <w:rPr>
          <w:rFonts w:ascii="Consolas" w:hAnsi="Consolas" w:cs="Courier New"/>
          <w:color w:val="008000"/>
          <w:sz w:val="17"/>
          <w:szCs w:val="17"/>
          <w:lang w:val="en-US"/>
        </w:rPr>
        <w:t>/**</w:t>
      </w:r>
    </w:p>
    <w:p w14:paraId="6ADB092C"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17. </w:t>
      </w:r>
      <w:r w:rsidRPr="00FE68C4">
        <w:rPr>
          <w:rFonts w:ascii="Consolas" w:hAnsi="Consolas" w:cs="Courier New"/>
          <w:color w:val="008000"/>
          <w:sz w:val="17"/>
          <w:szCs w:val="17"/>
          <w:lang w:val="en-US"/>
        </w:rPr>
        <w:t xml:space="preserve">     * Constructs a person with the specified name and age.</w:t>
      </w:r>
    </w:p>
    <w:p w14:paraId="6FFBBFD0"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18. </w:t>
      </w:r>
      <w:r w:rsidRPr="00FE68C4">
        <w:rPr>
          <w:rFonts w:ascii="Consolas" w:hAnsi="Consolas" w:cs="Courier New"/>
          <w:color w:val="008000"/>
          <w:sz w:val="17"/>
          <w:szCs w:val="17"/>
          <w:lang w:val="en-US"/>
        </w:rPr>
        <w:t xml:space="preserve">     * @param name the name of the person</w:t>
      </w:r>
    </w:p>
    <w:p w14:paraId="27FA7EE2"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19. </w:t>
      </w:r>
      <w:r w:rsidRPr="00FE68C4">
        <w:rPr>
          <w:rFonts w:ascii="Consolas" w:hAnsi="Consolas" w:cs="Courier New"/>
          <w:color w:val="008000"/>
          <w:sz w:val="17"/>
          <w:szCs w:val="17"/>
          <w:lang w:val="en-US"/>
        </w:rPr>
        <w:t xml:space="preserve">     * @param age the age of the person</w:t>
      </w:r>
    </w:p>
    <w:p w14:paraId="4FE2625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20. </w:t>
      </w:r>
      <w:r w:rsidRPr="00FE68C4">
        <w:rPr>
          <w:rFonts w:ascii="Consolas" w:hAnsi="Consolas" w:cs="Courier New"/>
          <w:color w:val="008000"/>
          <w:sz w:val="17"/>
          <w:szCs w:val="17"/>
          <w:lang w:val="en-US"/>
        </w:rPr>
        <w:t xml:space="preserve">     */</w:t>
      </w:r>
    </w:p>
    <w:p w14:paraId="3AE487D1"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21.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public</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2B91AF"/>
          <w:sz w:val="17"/>
          <w:szCs w:val="17"/>
          <w:lang w:val="en-US"/>
        </w:rPr>
        <w:t>Person</w:t>
      </w:r>
      <w:r w:rsidRPr="00FE68C4">
        <w:rPr>
          <w:rFonts w:ascii="Consolas" w:hAnsi="Consolas" w:cs="Courier New"/>
          <w:color w:val="000000"/>
          <w:sz w:val="17"/>
          <w:szCs w:val="17"/>
          <w:lang w:val="en-US"/>
        </w:rPr>
        <w:t>(</w:t>
      </w:r>
      <w:proofErr w:type="gramEnd"/>
      <w:r w:rsidRPr="00FE68C4">
        <w:rPr>
          <w:rFonts w:ascii="Consolas" w:hAnsi="Consolas" w:cs="Courier New"/>
          <w:color w:val="2B91AF"/>
          <w:sz w:val="17"/>
          <w:szCs w:val="17"/>
          <w:lang w:val="en-US"/>
        </w:rPr>
        <w:t>String</w:t>
      </w:r>
      <w:r w:rsidRPr="00FE68C4">
        <w:rPr>
          <w:rFonts w:ascii="Consolas" w:hAnsi="Consolas" w:cs="Courier New"/>
          <w:color w:val="000000"/>
          <w:sz w:val="17"/>
          <w:szCs w:val="17"/>
          <w:lang w:val="en-US"/>
        </w:rPr>
        <w:t xml:space="preserve"> name, </w:t>
      </w:r>
      <w:r w:rsidRPr="00FE68C4">
        <w:rPr>
          <w:rFonts w:ascii="Consolas" w:hAnsi="Consolas" w:cs="Courier New"/>
          <w:color w:val="0000FF"/>
          <w:sz w:val="17"/>
          <w:szCs w:val="17"/>
          <w:lang w:val="en-US"/>
        </w:rPr>
        <w:t>int</w:t>
      </w:r>
      <w:r w:rsidRPr="00FE68C4">
        <w:rPr>
          <w:rFonts w:ascii="Consolas" w:hAnsi="Consolas" w:cs="Courier New"/>
          <w:color w:val="000000"/>
          <w:sz w:val="17"/>
          <w:szCs w:val="17"/>
          <w:lang w:val="en-US"/>
        </w:rPr>
        <w:t xml:space="preserve"> age) {</w:t>
      </w:r>
    </w:p>
    <w:p w14:paraId="6C3B2454"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22.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this</w:t>
      </w:r>
      <w:r w:rsidRPr="00FE68C4">
        <w:rPr>
          <w:rFonts w:ascii="Consolas" w:hAnsi="Consolas" w:cs="Courier New"/>
          <w:color w:val="000000"/>
          <w:sz w:val="17"/>
          <w:szCs w:val="17"/>
          <w:lang w:val="en-US"/>
        </w:rPr>
        <w:t xml:space="preserve">.name = </w:t>
      </w:r>
      <w:proofErr w:type="gramStart"/>
      <w:r w:rsidRPr="00FE68C4">
        <w:rPr>
          <w:rFonts w:ascii="Consolas" w:hAnsi="Consolas" w:cs="Courier New"/>
          <w:color w:val="000000"/>
          <w:sz w:val="17"/>
          <w:szCs w:val="17"/>
          <w:lang w:val="en-US"/>
        </w:rPr>
        <w:t>name;</w:t>
      </w:r>
      <w:proofErr w:type="gramEnd"/>
    </w:p>
    <w:p w14:paraId="33EDAEB1"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23. </w:t>
      </w:r>
      <w:r w:rsidRPr="00FE68C4">
        <w:rPr>
          <w:rFonts w:ascii="Consolas" w:hAnsi="Consolas" w:cs="Courier New"/>
          <w:color w:val="000000"/>
          <w:sz w:val="17"/>
          <w:szCs w:val="17"/>
          <w:lang w:val="en-US"/>
        </w:rPr>
        <w:t xml:space="preserve">        </w:t>
      </w:r>
      <w:proofErr w:type="spellStart"/>
      <w:r w:rsidRPr="00FE68C4">
        <w:rPr>
          <w:rFonts w:ascii="Consolas" w:hAnsi="Consolas" w:cs="Courier New"/>
          <w:color w:val="0000FF"/>
          <w:sz w:val="17"/>
          <w:szCs w:val="17"/>
          <w:lang w:val="en-US"/>
        </w:rPr>
        <w:t>this</w:t>
      </w:r>
      <w:r w:rsidRPr="00FE68C4">
        <w:rPr>
          <w:rFonts w:ascii="Consolas" w:hAnsi="Consolas" w:cs="Courier New"/>
          <w:color w:val="000000"/>
          <w:sz w:val="17"/>
          <w:szCs w:val="17"/>
          <w:lang w:val="en-US"/>
        </w:rPr>
        <w:t>.age</w:t>
      </w:r>
      <w:proofErr w:type="spellEnd"/>
      <w:r w:rsidRPr="00FE68C4">
        <w:rPr>
          <w:rFonts w:ascii="Consolas" w:hAnsi="Consolas" w:cs="Courier New"/>
          <w:color w:val="000000"/>
          <w:sz w:val="17"/>
          <w:szCs w:val="17"/>
          <w:lang w:val="en-US"/>
        </w:rPr>
        <w:t xml:space="preserve"> = </w:t>
      </w:r>
      <w:proofErr w:type="gramStart"/>
      <w:r w:rsidRPr="00FE68C4">
        <w:rPr>
          <w:rFonts w:ascii="Consolas" w:hAnsi="Consolas" w:cs="Courier New"/>
          <w:color w:val="000000"/>
          <w:sz w:val="17"/>
          <w:szCs w:val="17"/>
          <w:lang w:val="en-US"/>
        </w:rPr>
        <w:t>age;</w:t>
      </w:r>
      <w:proofErr w:type="gramEnd"/>
    </w:p>
    <w:p w14:paraId="40537FA9"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24. </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 xml:space="preserve">  }</w:t>
      </w:r>
      <w:proofErr w:type="gramEnd"/>
    </w:p>
    <w:p w14:paraId="5E555B8C"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25. </w:t>
      </w:r>
      <w:r w:rsidRPr="00FE68C4">
        <w:rPr>
          <w:rFonts w:ascii="Consolas" w:hAnsi="Consolas" w:cs="Courier New"/>
          <w:color w:val="000000"/>
          <w:sz w:val="17"/>
          <w:szCs w:val="17"/>
          <w:lang w:val="en-US"/>
        </w:rPr>
        <w:t> </w:t>
      </w:r>
    </w:p>
    <w:p w14:paraId="0BA5EBF2"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26. </w:t>
      </w:r>
      <w:r w:rsidRPr="00FE68C4">
        <w:rPr>
          <w:rFonts w:ascii="Consolas" w:hAnsi="Consolas" w:cs="Courier New"/>
          <w:color w:val="000000"/>
          <w:sz w:val="17"/>
          <w:szCs w:val="17"/>
          <w:lang w:val="en-US"/>
        </w:rPr>
        <w:t xml:space="preserve">    </w:t>
      </w:r>
      <w:r w:rsidRPr="00FE68C4">
        <w:rPr>
          <w:rFonts w:ascii="Consolas" w:hAnsi="Consolas" w:cs="Courier New"/>
          <w:color w:val="008000"/>
          <w:sz w:val="17"/>
          <w:szCs w:val="17"/>
          <w:lang w:val="en-US"/>
        </w:rPr>
        <w:t>/**</w:t>
      </w:r>
    </w:p>
    <w:p w14:paraId="77594D78"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27. </w:t>
      </w:r>
      <w:r w:rsidRPr="00FE68C4">
        <w:rPr>
          <w:rFonts w:ascii="Consolas" w:hAnsi="Consolas" w:cs="Courier New"/>
          <w:color w:val="008000"/>
          <w:sz w:val="17"/>
          <w:szCs w:val="17"/>
          <w:lang w:val="en-US"/>
        </w:rPr>
        <w:t xml:space="preserve">     * Returns the name of the person.</w:t>
      </w:r>
    </w:p>
    <w:p w14:paraId="37FDFB64"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28. </w:t>
      </w:r>
      <w:r w:rsidRPr="00FE68C4">
        <w:rPr>
          <w:rFonts w:ascii="Consolas" w:hAnsi="Consolas" w:cs="Courier New"/>
          <w:color w:val="008000"/>
          <w:sz w:val="17"/>
          <w:szCs w:val="17"/>
          <w:lang w:val="en-US"/>
        </w:rPr>
        <w:t xml:space="preserve">     * @return the name of the person</w:t>
      </w:r>
    </w:p>
    <w:p w14:paraId="25A1FC7A"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29. </w:t>
      </w:r>
      <w:r w:rsidRPr="00FE68C4">
        <w:rPr>
          <w:rFonts w:ascii="Consolas" w:hAnsi="Consolas" w:cs="Courier New"/>
          <w:color w:val="008000"/>
          <w:sz w:val="17"/>
          <w:szCs w:val="17"/>
          <w:lang w:val="en-US"/>
        </w:rPr>
        <w:t xml:space="preserve">     */</w:t>
      </w:r>
    </w:p>
    <w:p w14:paraId="525FA34B"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30.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public</w:t>
      </w:r>
      <w:r w:rsidRPr="00FE68C4">
        <w:rPr>
          <w:rFonts w:ascii="Consolas" w:hAnsi="Consolas" w:cs="Courier New"/>
          <w:color w:val="000000"/>
          <w:sz w:val="17"/>
          <w:szCs w:val="17"/>
          <w:lang w:val="en-US"/>
        </w:rPr>
        <w:t xml:space="preserve"> </w:t>
      </w:r>
      <w:r w:rsidRPr="00FE68C4">
        <w:rPr>
          <w:rFonts w:ascii="Consolas" w:hAnsi="Consolas" w:cs="Courier New"/>
          <w:color w:val="2B91AF"/>
          <w:sz w:val="17"/>
          <w:szCs w:val="17"/>
          <w:lang w:val="en-US"/>
        </w:rPr>
        <w:t>String</w:t>
      </w:r>
      <w:r w:rsidRPr="00FE68C4">
        <w:rPr>
          <w:rFonts w:ascii="Consolas" w:hAnsi="Consolas" w:cs="Courier New"/>
          <w:color w:val="000000"/>
          <w:sz w:val="17"/>
          <w:szCs w:val="17"/>
          <w:lang w:val="en-US"/>
        </w:rPr>
        <w:t xml:space="preserve"> </w:t>
      </w:r>
      <w:proofErr w:type="spellStart"/>
      <w:proofErr w:type="gramStart"/>
      <w:r w:rsidRPr="00FE68C4">
        <w:rPr>
          <w:rFonts w:ascii="Consolas" w:hAnsi="Consolas" w:cs="Courier New"/>
          <w:color w:val="000000"/>
          <w:sz w:val="17"/>
          <w:szCs w:val="17"/>
          <w:lang w:val="en-US"/>
        </w:rPr>
        <w:t>getName</w:t>
      </w:r>
      <w:proofErr w:type="spellEnd"/>
      <w:r w:rsidRPr="00FE68C4">
        <w:rPr>
          <w:rFonts w:ascii="Consolas" w:hAnsi="Consolas" w:cs="Courier New"/>
          <w:color w:val="000000"/>
          <w:sz w:val="17"/>
          <w:szCs w:val="17"/>
          <w:lang w:val="en-US"/>
        </w:rPr>
        <w:t>(</w:t>
      </w:r>
      <w:proofErr w:type="gramEnd"/>
      <w:r w:rsidRPr="00FE68C4">
        <w:rPr>
          <w:rFonts w:ascii="Consolas" w:hAnsi="Consolas" w:cs="Courier New"/>
          <w:color w:val="000000"/>
          <w:sz w:val="17"/>
          <w:szCs w:val="17"/>
          <w:lang w:val="en-US"/>
        </w:rPr>
        <w:t>) {</w:t>
      </w:r>
    </w:p>
    <w:p w14:paraId="3A085F52"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31.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return</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name;</w:t>
      </w:r>
      <w:proofErr w:type="gramEnd"/>
    </w:p>
    <w:p w14:paraId="6E3D95EB"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32. </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 xml:space="preserve">  }</w:t>
      </w:r>
      <w:proofErr w:type="gramEnd"/>
    </w:p>
    <w:p w14:paraId="4BAD3D00"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33. </w:t>
      </w:r>
      <w:r w:rsidRPr="00FE68C4">
        <w:rPr>
          <w:rFonts w:ascii="Consolas" w:hAnsi="Consolas" w:cs="Courier New"/>
          <w:color w:val="000000"/>
          <w:sz w:val="17"/>
          <w:szCs w:val="17"/>
          <w:lang w:val="en-US"/>
        </w:rPr>
        <w:t> </w:t>
      </w:r>
    </w:p>
    <w:p w14:paraId="500A00B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34. </w:t>
      </w:r>
      <w:r w:rsidRPr="00FE68C4">
        <w:rPr>
          <w:rFonts w:ascii="Consolas" w:hAnsi="Consolas" w:cs="Courier New"/>
          <w:color w:val="000000"/>
          <w:sz w:val="17"/>
          <w:szCs w:val="17"/>
          <w:lang w:val="en-US"/>
        </w:rPr>
        <w:t xml:space="preserve">    </w:t>
      </w:r>
      <w:r w:rsidRPr="00FE68C4">
        <w:rPr>
          <w:rFonts w:ascii="Consolas" w:hAnsi="Consolas" w:cs="Courier New"/>
          <w:color w:val="008000"/>
          <w:sz w:val="17"/>
          <w:szCs w:val="17"/>
          <w:lang w:val="en-US"/>
        </w:rPr>
        <w:t>/**</w:t>
      </w:r>
    </w:p>
    <w:p w14:paraId="2ACB4766"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35. </w:t>
      </w:r>
      <w:r w:rsidRPr="00FE68C4">
        <w:rPr>
          <w:rFonts w:ascii="Consolas" w:hAnsi="Consolas" w:cs="Courier New"/>
          <w:color w:val="008000"/>
          <w:sz w:val="17"/>
          <w:szCs w:val="17"/>
          <w:lang w:val="en-US"/>
        </w:rPr>
        <w:t xml:space="preserve">     * Sets the name of the person.</w:t>
      </w:r>
    </w:p>
    <w:p w14:paraId="537EEDB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36. </w:t>
      </w:r>
      <w:r w:rsidRPr="00FE68C4">
        <w:rPr>
          <w:rFonts w:ascii="Consolas" w:hAnsi="Consolas" w:cs="Courier New"/>
          <w:color w:val="008000"/>
          <w:sz w:val="17"/>
          <w:szCs w:val="17"/>
          <w:lang w:val="en-US"/>
        </w:rPr>
        <w:t xml:space="preserve">     * @param name the name of the person</w:t>
      </w:r>
    </w:p>
    <w:p w14:paraId="47737C1F"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37. </w:t>
      </w:r>
      <w:r w:rsidRPr="00FE68C4">
        <w:rPr>
          <w:rFonts w:ascii="Consolas" w:hAnsi="Consolas" w:cs="Courier New"/>
          <w:color w:val="008000"/>
          <w:sz w:val="17"/>
          <w:szCs w:val="17"/>
          <w:lang w:val="en-US"/>
        </w:rPr>
        <w:t xml:space="preserve">     */</w:t>
      </w:r>
    </w:p>
    <w:p w14:paraId="346D92E5"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38.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public</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void</w:t>
      </w:r>
      <w:r w:rsidRPr="00FE68C4">
        <w:rPr>
          <w:rFonts w:ascii="Consolas" w:hAnsi="Consolas" w:cs="Courier New"/>
          <w:color w:val="000000"/>
          <w:sz w:val="17"/>
          <w:szCs w:val="17"/>
          <w:lang w:val="en-US"/>
        </w:rPr>
        <w:t xml:space="preserve"> </w:t>
      </w:r>
      <w:proofErr w:type="spellStart"/>
      <w:proofErr w:type="gramStart"/>
      <w:r w:rsidRPr="00FE68C4">
        <w:rPr>
          <w:rFonts w:ascii="Consolas" w:hAnsi="Consolas" w:cs="Courier New"/>
          <w:color w:val="000000"/>
          <w:sz w:val="17"/>
          <w:szCs w:val="17"/>
          <w:lang w:val="en-US"/>
        </w:rPr>
        <w:t>setName</w:t>
      </w:r>
      <w:proofErr w:type="spellEnd"/>
      <w:r w:rsidRPr="00FE68C4">
        <w:rPr>
          <w:rFonts w:ascii="Consolas" w:hAnsi="Consolas" w:cs="Courier New"/>
          <w:color w:val="000000"/>
          <w:sz w:val="17"/>
          <w:szCs w:val="17"/>
          <w:lang w:val="en-US"/>
        </w:rPr>
        <w:t>(</w:t>
      </w:r>
      <w:proofErr w:type="gramEnd"/>
      <w:r w:rsidRPr="00FE68C4">
        <w:rPr>
          <w:rFonts w:ascii="Consolas" w:hAnsi="Consolas" w:cs="Courier New"/>
          <w:color w:val="2B91AF"/>
          <w:sz w:val="17"/>
          <w:szCs w:val="17"/>
          <w:lang w:val="en-US"/>
        </w:rPr>
        <w:t>String</w:t>
      </w:r>
      <w:r w:rsidRPr="00FE68C4">
        <w:rPr>
          <w:rFonts w:ascii="Consolas" w:hAnsi="Consolas" w:cs="Courier New"/>
          <w:color w:val="000000"/>
          <w:sz w:val="17"/>
          <w:szCs w:val="17"/>
          <w:lang w:val="en-US"/>
        </w:rPr>
        <w:t xml:space="preserve"> name) {</w:t>
      </w:r>
    </w:p>
    <w:p w14:paraId="6AA928AA"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39.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this</w:t>
      </w:r>
      <w:r w:rsidRPr="00FE68C4">
        <w:rPr>
          <w:rFonts w:ascii="Consolas" w:hAnsi="Consolas" w:cs="Courier New"/>
          <w:color w:val="000000"/>
          <w:sz w:val="17"/>
          <w:szCs w:val="17"/>
          <w:lang w:val="en-US"/>
        </w:rPr>
        <w:t xml:space="preserve">.name = </w:t>
      </w:r>
      <w:proofErr w:type="gramStart"/>
      <w:r w:rsidRPr="00FE68C4">
        <w:rPr>
          <w:rFonts w:ascii="Consolas" w:hAnsi="Consolas" w:cs="Courier New"/>
          <w:color w:val="000000"/>
          <w:sz w:val="17"/>
          <w:szCs w:val="17"/>
          <w:lang w:val="en-US"/>
        </w:rPr>
        <w:t>name;</w:t>
      </w:r>
      <w:proofErr w:type="gramEnd"/>
    </w:p>
    <w:p w14:paraId="7689FAEA"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40. </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 xml:space="preserve">  }</w:t>
      </w:r>
      <w:proofErr w:type="gramEnd"/>
    </w:p>
    <w:p w14:paraId="266BD833"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41. </w:t>
      </w:r>
      <w:r w:rsidRPr="00FE68C4">
        <w:rPr>
          <w:rFonts w:ascii="Consolas" w:hAnsi="Consolas" w:cs="Courier New"/>
          <w:color w:val="000000"/>
          <w:sz w:val="17"/>
          <w:szCs w:val="17"/>
          <w:lang w:val="en-US"/>
        </w:rPr>
        <w:t> </w:t>
      </w:r>
    </w:p>
    <w:p w14:paraId="1251D34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42. </w:t>
      </w:r>
      <w:r w:rsidRPr="00FE68C4">
        <w:rPr>
          <w:rFonts w:ascii="Consolas" w:hAnsi="Consolas" w:cs="Courier New"/>
          <w:color w:val="000000"/>
          <w:sz w:val="17"/>
          <w:szCs w:val="17"/>
          <w:lang w:val="en-US"/>
        </w:rPr>
        <w:t xml:space="preserve">    </w:t>
      </w:r>
      <w:r w:rsidRPr="00FE68C4">
        <w:rPr>
          <w:rFonts w:ascii="Consolas" w:hAnsi="Consolas" w:cs="Courier New"/>
          <w:color w:val="008000"/>
          <w:sz w:val="17"/>
          <w:szCs w:val="17"/>
          <w:lang w:val="en-US"/>
        </w:rPr>
        <w:t>/**</w:t>
      </w:r>
    </w:p>
    <w:p w14:paraId="68240258"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43. </w:t>
      </w:r>
      <w:r w:rsidRPr="00FE68C4">
        <w:rPr>
          <w:rFonts w:ascii="Consolas" w:hAnsi="Consolas" w:cs="Courier New"/>
          <w:color w:val="008000"/>
          <w:sz w:val="17"/>
          <w:szCs w:val="17"/>
          <w:lang w:val="en-US"/>
        </w:rPr>
        <w:t xml:space="preserve">     * Returns the age of the person.</w:t>
      </w:r>
    </w:p>
    <w:p w14:paraId="487ACDD9"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44. </w:t>
      </w:r>
      <w:r w:rsidRPr="00FE68C4">
        <w:rPr>
          <w:rFonts w:ascii="Consolas" w:hAnsi="Consolas" w:cs="Courier New"/>
          <w:color w:val="008000"/>
          <w:sz w:val="17"/>
          <w:szCs w:val="17"/>
          <w:lang w:val="en-US"/>
        </w:rPr>
        <w:t xml:space="preserve">     * @return the age of the person</w:t>
      </w:r>
    </w:p>
    <w:p w14:paraId="2A37DC8B"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45. </w:t>
      </w:r>
      <w:r w:rsidRPr="00FE68C4">
        <w:rPr>
          <w:rFonts w:ascii="Consolas" w:hAnsi="Consolas" w:cs="Courier New"/>
          <w:color w:val="008000"/>
          <w:sz w:val="17"/>
          <w:szCs w:val="17"/>
          <w:lang w:val="en-US"/>
        </w:rPr>
        <w:t xml:space="preserve">     */</w:t>
      </w:r>
    </w:p>
    <w:p w14:paraId="3C148AC0"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46.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public</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int</w:t>
      </w:r>
      <w:r w:rsidRPr="00FE68C4">
        <w:rPr>
          <w:rFonts w:ascii="Consolas" w:hAnsi="Consolas" w:cs="Courier New"/>
          <w:color w:val="000000"/>
          <w:sz w:val="17"/>
          <w:szCs w:val="17"/>
          <w:lang w:val="en-US"/>
        </w:rPr>
        <w:t xml:space="preserve"> </w:t>
      </w:r>
      <w:proofErr w:type="spellStart"/>
      <w:proofErr w:type="gramStart"/>
      <w:r w:rsidRPr="00FE68C4">
        <w:rPr>
          <w:rFonts w:ascii="Consolas" w:hAnsi="Consolas" w:cs="Courier New"/>
          <w:color w:val="000000"/>
          <w:sz w:val="17"/>
          <w:szCs w:val="17"/>
          <w:lang w:val="en-US"/>
        </w:rPr>
        <w:t>getAge</w:t>
      </w:r>
      <w:proofErr w:type="spellEnd"/>
      <w:r w:rsidRPr="00FE68C4">
        <w:rPr>
          <w:rFonts w:ascii="Consolas" w:hAnsi="Consolas" w:cs="Courier New"/>
          <w:color w:val="000000"/>
          <w:sz w:val="17"/>
          <w:szCs w:val="17"/>
          <w:lang w:val="en-US"/>
        </w:rPr>
        <w:t>(</w:t>
      </w:r>
      <w:proofErr w:type="gramEnd"/>
      <w:r w:rsidRPr="00FE68C4">
        <w:rPr>
          <w:rFonts w:ascii="Consolas" w:hAnsi="Consolas" w:cs="Courier New"/>
          <w:color w:val="000000"/>
          <w:sz w:val="17"/>
          <w:szCs w:val="17"/>
          <w:lang w:val="en-US"/>
        </w:rPr>
        <w:t>) {</w:t>
      </w:r>
    </w:p>
    <w:p w14:paraId="7B1BC1CF"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47.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return</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age;</w:t>
      </w:r>
      <w:proofErr w:type="gramEnd"/>
    </w:p>
    <w:p w14:paraId="72E72F23"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48. </w:t>
      </w:r>
      <w:r w:rsidRPr="00FE68C4">
        <w:rPr>
          <w:rFonts w:ascii="Consolas" w:hAnsi="Consolas" w:cs="Courier New"/>
          <w:color w:val="000000"/>
          <w:sz w:val="17"/>
          <w:szCs w:val="17"/>
          <w:lang w:val="en-US"/>
        </w:rPr>
        <w:t xml:space="preserve">  </w:t>
      </w:r>
      <w:proofErr w:type="gramStart"/>
      <w:r w:rsidRPr="00FE68C4">
        <w:rPr>
          <w:rFonts w:ascii="Consolas" w:hAnsi="Consolas" w:cs="Courier New"/>
          <w:color w:val="000000"/>
          <w:sz w:val="17"/>
          <w:szCs w:val="17"/>
          <w:lang w:val="en-US"/>
        </w:rPr>
        <w:t xml:space="preserve">  }</w:t>
      </w:r>
      <w:proofErr w:type="gramEnd"/>
    </w:p>
    <w:p w14:paraId="2A08452E"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49. </w:t>
      </w:r>
      <w:r w:rsidRPr="00FE68C4">
        <w:rPr>
          <w:rFonts w:ascii="Consolas" w:hAnsi="Consolas" w:cs="Courier New"/>
          <w:color w:val="000000"/>
          <w:sz w:val="17"/>
          <w:szCs w:val="17"/>
          <w:lang w:val="en-US"/>
        </w:rPr>
        <w:t> </w:t>
      </w:r>
    </w:p>
    <w:p w14:paraId="1A52CC1B"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50. </w:t>
      </w:r>
      <w:r w:rsidRPr="00FE68C4">
        <w:rPr>
          <w:rFonts w:ascii="Consolas" w:hAnsi="Consolas" w:cs="Courier New"/>
          <w:color w:val="000000"/>
          <w:sz w:val="17"/>
          <w:szCs w:val="17"/>
          <w:lang w:val="en-US"/>
        </w:rPr>
        <w:t xml:space="preserve">    </w:t>
      </w:r>
      <w:r w:rsidRPr="00FE68C4">
        <w:rPr>
          <w:rFonts w:ascii="Consolas" w:hAnsi="Consolas" w:cs="Courier New"/>
          <w:color w:val="008000"/>
          <w:sz w:val="17"/>
          <w:szCs w:val="17"/>
          <w:lang w:val="en-US"/>
        </w:rPr>
        <w:t>/**</w:t>
      </w:r>
    </w:p>
    <w:p w14:paraId="756CEBD7"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51. </w:t>
      </w:r>
      <w:r w:rsidRPr="00FE68C4">
        <w:rPr>
          <w:rFonts w:ascii="Consolas" w:hAnsi="Consolas" w:cs="Courier New"/>
          <w:color w:val="008000"/>
          <w:sz w:val="17"/>
          <w:szCs w:val="17"/>
          <w:lang w:val="en-US"/>
        </w:rPr>
        <w:t xml:space="preserve">     * Sets the age of the person.</w:t>
      </w:r>
    </w:p>
    <w:p w14:paraId="6EA0949C"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52. </w:t>
      </w:r>
      <w:r w:rsidRPr="00FE68C4">
        <w:rPr>
          <w:rFonts w:ascii="Consolas" w:hAnsi="Consolas" w:cs="Courier New"/>
          <w:color w:val="008000"/>
          <w:sz w:val="17"/>
          <w:szCs w:val="17"/>
          <w:lang w:val="en-US"/>
        </w:rPr>
        <w:t xml:space="preserve">     * @param age the age of the person</w:t>
      </w:r>
    </w:p>
    <w:p w14:paraId="2172081B"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53. </w:t>
      </w:r>
      <w:r w:rsidRPr="00FE68C4">
        <w:rPr>
          <w:rFonts w:ascii="Consolas" w:hAnsi="Consolas" w:cs="Courier New"/>
          <w:color w:val="008000"/>
          <w:sz w:val="17"/>
          <w:szCs w:val="17"/>
          <w:lang w:val="en-US"/>
        </w:rPr>
        <w:t xml:space="preserve">     */</w:t>
      </w:r>
    </w:p>
    <w:p w14:paraId="2EADA8C9" w14:textId="77777777" w:rsidR="00FE68C4" w:rsidRPr="00FE68C4"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FE68C4">
        <w:rPr>
          <w:rFonts w:ascii="Consolas" w:hAnsi="Consolas" w:cs="Courier New"/>
          <w:sz w:val="17"/>
          <w:szCs w:val="17"/>
          <w:lang w:val="en-US"/>
        </w:rPr>
        <w:t xml:space="preserve">54. </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public</w:t>
      </w:r>
      <w:r w:rsidRPr="00FE68C4">
        <w:rPr>
          <w:rFonts w:ascii="Consolas" w:hAnsi="Consolas" w:cs="Courier New"/>
          <w:color w:val="000000"/>
          <w:sz w:val="17"/>
          <w:szCs w:val="17"/>
          <w:lang w:val="en-US"/>
        </w:rPr>
        <w:t xml:space="preserve"> </w:t>
      </w:r>
      <w:r w:rsidRPr="00FE68C4">
        <w:rPr>
          <w:rFonts w:ascii="Consolas" w:hAnsi="Consolas" w:cs="Courier New"/>
          <w:color w:val="0000FF"/>
          <w:sz w:val="17"/>
          <w:szCs w:val="17"/>
          <w:lang w:val="en-US"/>
        </w:rPr>
        <w:t>void</w:t>
      </w:r>
      <w:r w:rsidRPr="00FE68C4">
        <w:rPr>
          <w:rFonts w:ascii="Consolas" w:hAnsi="Consolas" w:cs="Courier New"/>
          <w:color w:val="000000"/>
          <w:sz w:val="17"/>
          <w:szCs w:val="17"/>
          <w:lang w:val="en-US"/>
        </w:rPr>
        <w:t xml:space="preserve"> </w:t>
      </w:r>
      <w:proofErr w:type="spellStart"/>
      <w:proofErr w:type="gramStart"/>
      <w:r w:rsidRPr="00FE68C4">
        <w:rPr>
          <w:rFonts w:ascii="Consolas" w:hAnsi="Consolas" w:cs="Courier New"/>
          <w:color w:val="000000"/>
          <w:sz w:val="17"/>
          <w:szCs w:val="17"/>
          <w:lang w:val="en-US"/>
        </w:rPr>
        <w:t>setAge</w:t>
      </w:r>
      <w:proofErr w:type="spellEnd"/>
      <w:r w:rsidRPr="00FE68C4">
        <w:rPr>
          <w:rFonts w:ascii="Consolas" w:hAnsi="Consolas" w:cs="Courier New"/>
          <w:color w:val="000000"/>
          <w:sz w:val="17"/>
          <w:szCs w:val="17"/>
          <w:lang w:val="en-US"/>
        </w:rPr>
        <w:t>(</w:t>
      </w:r>
      <w:proofErr w:type="gramEnd"/>
      <w:r w:rsidRPr="00FE68C4">
        <w:rPr>
          <w:rFonts w:ascii="Consolas" w:hAnsi="Consolas" w:cs="Courier New"/>
          <w:color w:val="0000FF"/>
          <w:sz w:val="17"/>
          <w:szCs w:val="17"/>
          <w:lang w:val="en-US"/>
        </w:rPr>
        <w:t>int</w:t>
      </w:r>
      <w:r w:rsidRPr="00FE68C4">
        <w:rPr>
          <w:rFonts w:ascii="Consolas" w:hAnsi="Consolas" w:cs="Courier New"/>
          <w:color w:val="000000"/>
          <w:sz w:val="17"/>
          <w:szCs w:val="17"/>
          <w:lang w:val="en-US"/>
        </w:rPr>
        <w:t xml:space="preserve"> age) {</w:t>
      </w:r>
    </w:p>
    <w:p w14:paraId="5730EA9B"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D6336D">
        <w:rPr>
          <w:rFonts w:ascii="Consolas" w:hAnsi="Consolas" w:cs="Courier New"/>
          <w:sz w:val="17"/>
          <w:szCs w:val="17"/>
          <w:lang w:val="en-US"/>
        </w:rPr>
        <w:t xml:space="preserve">55. </w:t>
      </w:r>
      <w:r w:rsidRPr="00D6336D">
        <w:rPr>
          <w:rFonts w:ascii="Consolas" w:hAnsi="Consolas" w:cs="Courier New"/>
          <w:color w:val="000000"/>
          <w:sz w:val="17"/>
          <w:szCs w:val="17"/>
          <w:lang w:val="en-US"/>
        </w:rPr>
        <w:t xml:space="preserve">        </w:t>
      </w:r>
      <w:proofErr w:type="spellStart"/>
      <w:r w:rsidRPr="00D6336D">
        <w:rPr>
          <w:rFonts w:ascii="Consolas" w:hAnsi="Consolas" w:cs="Courier New"/>
          <w:color w:val="0000FF"/>
          <w:sz w:val="17"/>
          <w:szCs w:val="17"/>
          <w:lang w:val="en-US"/>
        </w:rPr>
        <w:t>this</w:t>
      </w:r>
      <w:r w:rsidRPr="00D6336D">
        <w:rPr>
          <w:rFonts w:ascii="Consolas" w:hAnsi="Consolas" w:cs="Courier New"/>
          <w:color w:val="000000"/>
          <w:sz w:val="17"/>
          <w:szCs w:val="17"/>
          <w:lang w:val="en-US"/>
        </w:rPr>
        <w:t>.age</w:t>
      </w:r>
      <w:proofErr w:type="spellEnd"/>
      <w:r w:rsidRPr="00D6336D">
        <w:rPr>
          <w:rFonts w:ascii="Consolas" w:hAnsi="Consolas" w:cs="Courier New"/>
          <w:color w:val="000000"/>
          <w:sz w:val="17"/>
          <w:szCs w:val="17"/>
          <w:lang w:val="en-US"/>
        </w:rPr>
        <w:t xml:space="preserve"> = </w:t>
      </w:r>
      <w:proofErr w:type="gramStart"/>
      <w:r w:rsidRPr="00D6336D">
        <w:rPr>
          <w:rFonts w:ascii="Consolas" w:hAnsi="Consolas" w:cs="Courier New"/>
          <w:color w:val="000000"/>
          <w:sz w:val="17"/>
          <w:szCs w:val="17"/>
          <w:lang w:val="en-US"/>
        </w:rPr>
        <w:t>age;</w:t>
      </w:r>
      <w:proofErr w:type="gramEnd"/>
    </w:p>
    <w:p w14:paraId="0AA51002"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D6336D">
        <w:rPr>
          <w:rFonts w:ascii="Consolas" w:hAnsi="Consolas" w:cs="Courier New"/>
          <w:sz w:val="17"/>
          <w:szCs w:val="17"/>
          <w:lang w:val="en-US"/>
        </w:rPr>
        <w:t xml:space="preserve">56. </w:t>
      </w:r>
      <w:r w:rsidRPr="00D6336D">
        <w:rPr>
          <w:rFonts w:ascii="Consolas" w:hAnsi="Consolas" w:cs="Courier New"/>
          <w:color w:val="000000"/>
          <w:sz w:val="17"/>
          <w:szCs w:val="17"/>
          <w:lang w:val="en-US"/>
        </w:rPr>
        <w:t xml:space="preserve">  </w:t>
      </w:r>
      <w:proofErr w:type="gramStart"/>
      <w:r w:rsidRPr="00D6336D">
        <w:rPr>
          <w:rFonts w:ascii="Consolas" w:hAnsi="Consolas" w:cs="Courier New"/>
          <w:color w:val="000000"/>
          <w:sz w:val="17"/>
          <w:szCs w:val="17"/>
          <w:lang w:val="en-US"/>
        </w:rPr>
        <w:t xml:space="preserve">  }</w:t>
      </w:r>
      <w:proofErr w:type="gramEnd"/>
    </w:p>
    <w:p w14:paraId="7963CC14" w14:textId="77777777" w:rsidR="00FE68C4" w:rsidRPr="00D6336D" w:rsidRDefault="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proofErr w:type="gramStart"/>
      <w:r w:rsidRPr="00D6336D">
        <w:rPr>
          <w:rFonts w:ascii="Consolas" w:hAnsi="Consolas" w:cs="Courier New"/>
          <w:sz w:val="17"/>
          <w:szCs w:val="17"/>
          <w:lang w:val="en-US"/>
        </w:rPr>
        <w:t xml:space="preserve">57. </w:t>
      </w:r>
      <w:r w:rsidRPr="00D6336D">
        <w:rPr>
          <w:rFonts w:ascii="Consolas" w:hAnsi="Consolas" w:cs="Courier New"/>
          <w:color w:val="000000"/>
          <w:sz w:val="17"/>
          <w:szCs w:val="17"/>
          <w:lang w:val="en-US"/>
        </w:rPr>
        <w:t>}</w:t>
      </w:r>
      <w:proofErr w:type="gramEnd"/>
    </w:p>
    <w:p w14:paraId="3767B0E1" w14:textId="76A3538F" w:rsidR="00B630E1" w:rsidRPr="00D6336D" w:rsidRDefault="00FE68C4" w:rsidP="00FE68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39398445"/>
        <w:rPr>
          <w:rFonts w:ascii="Consolas" w:hAnsi="Consolas" w:cs="Courier New"/>
          <w:sz w:val="17"/>
          <w:szCs w:val="17"/>
          <w:lang w:val="en-US"/>
        </w:rPr>
      </w:pPr>
      <w:r w:rsidRPr="00D6336D">
        <w:rPr>
          <w:rFonts w:ascii="Consolas" w:hAnsi="Consolas" w:cs="Courier New"/>
          <w:sz w:val="17"/>
          <w:szCs w:val="17"/>
          <w:lang w:val="en-US"/>
        </w:rPr>
        <w:t xml:space="preserve">58. </w:t>
      </w:r>
      <w:r w:rsidRPr="00D6336D">
        <w:rPr>
          <w:rFonts w:ascii="Consolas" w:hAnsi="Consolas" w:cs="Courier New"/>
          <w:color w:val="000000"/>
          <w:sz w:val="17"/>
          <w:szCs w:val="17"/>
          <w:lang w:val="en-US"/>
        </w:rPr>
        <w:t> </w:t>
      </w:r>
    </w:p>
    <w:p w14:paraId="62B8DA2E" w14:textId="77777777" w:rsidR="00FD7B9F" w:rsidRPr="00D6336D" w:rsidRDefault="00FD7B9F" w:rsidP="00FD7B9F">
      <w:pPr>
        <w:ind w:left="360"/>
        <w:rPr>
          <w:sz w:val="24"/>
          <w:szCs w:val="24"/>
          <w:lang w:val="en-US"/>
        </w:rPr>
      </w:pPr>
    </w:p>
    <w:p w14:paraId="2BF16835" w14:textId="309F88E5" w:rsidR="003803B3" w:rsidRPr="00D6336D" w:rsidRDefault="003803B3" w:rsidP="00C62F0A">
      <w:pPr>
        <w:jc w:val="center"/>
        <w:rPr>
          <w:b/>
          <w:bCs/>
          <w:sz w:val="32"/>
          <w:szCs w:val="32"/>
          <w:u w:val="single"/>
          <w:lang w:val="en-US"/>
        </w:rPr>
      </w:pPr>
      <w:r w:rsidRPr="00D6336D">
        <w:rPr>
          <w:b/>
          <w:bCs/>
          <w:sz w:val="32"/>
          <w:szCs w:val="32"/>
          <w:u w:val="single"/>
          <w:lang w:val="en-US"/>
        </w:rPr>
        <w:t>C</w:t>
      </w:r>
      <w:r w:rsidR="00B630E1" w:rsidRPr="00D6336D">
        <w:rPr>
          <w:b/>
          <w:bCs/>
          <w:sz w:val="32"/>
          <w:szCs w:val="32"/>
          <w:u w:val="single"/>
          <w:lang w:val="en-US"/>
        </w:rPr>
        <w:t>lasses</w:t>
      </w:r>
      <w:r w:rsidRPr="00D6336D">
        <w:rPr>
          <w:b/>
          <w:bCs/>
          <w:sz w:val="32"/>
          <w:szCs w:val="32"/>
          <w:u w:val="single"/>
          <w:lang w:val="en-US"/>
        </w:rPr>
        <w:t xml:space="preserve"> (POO):</w:t>
      </w:r>
    </w:p>
    <w:p w14:paraId="56081436" w14:textId="40CE415F" w:rsidR="003803B3" w:rsidRDefault="003803B3" w:rsidP="003803B3">
      <w:pPr>
        <w:rPr>
          <w:b/>
          <w:bCs/>
          <w:sz w:val="24"/>
          <w:szCs w:val="24"/>
          <w:u w:val="single"/>
          <w:lang w:val="pt-BR"/>
        </w:rPr>
      </w:pPr>
      <w:r>
        <w:rPr>
          <w:b/>
          <w:bCs/>
          <w:sz w:val="24"/>
          <w:szCs w:val="24"/>
          <w:u w:val="single"/>
          <w:lang w:val="pt-BR"/>
        </w:rPr>
        <w:t>Classes</w:t>
      </w:r>
      <w:r w:rsidR="0001678A">
        <w:rPr>
          <w:b/>
          <w:bCs/>
          <w:sz w:val="24"/>
          <w:szCs w:val="24"/>
          <w:u w:val="single"/>
          <w:lang w:val="pt-BR"/>
        </w:rPr>
        <w:t xml:space="preserve"> e Objetos</w:t>
      </w:r>
      <w:r>
        <w:rPr>
          <w:b/>
          <w:bCs/>
          <w:sz w:val="24"/>
          <w:szCs w:val="24"/>
          <w:u w:val="single"/>
          <w:lang w:val="pt-BR"/>
        </w:rPr>
        <w:t>:</w:t>
      </w:r>
    </w:p>
    <w:p w14:paraId="76844284" w14:textId="5398E0AB" w:rsidR="00C62F0A" w:rsidRDefault="003803B3" w:rsidP="003803B3">
      <w:pPr>
        <w:rPr>
          <w:sz w:val="24"/>
          <w:szCs w:val="24"/>
          <w:lang w:val="pt-BR"/>
        </w:rPr>
      </w:pPr>
      <w:r>
        <w:rPr>
          <w:sz w:val="24"/>
          <w:szCs w:val="24"/>
          <w:lang w:val="pt-BR"/>
        </w:rPr>
        <w:t>Classes são moldes de objetos, e</w:t>
      </w:r>
      <w:r w:rsidR="0001678A">
        <w:rPr>
          <w:sz w:val="24"/>
          <w:szCs w:val="24"/>
          <w:lang w:val="pt-BR"/>
        </w:rPr>
        <w:t>stes últimos que</w:t>
      </w:r>
      <w:r>
        <w:rPr>
          <w:sz w:val="24"/>
          <w:szCs w:val="24"/>
          <w:lang w:val="pt-BR"/>
        </w:rPr>
        <w:t xml:space="preserve"> em Java, são criad</w:t>
      </w:r>
      <w:r w:rsidR="0001678A">
        <w:rPr>
          <w:sz w:val="24"/>
          <w:szCs w:val="24"/>
          <w:lang w:val="pt-BR"/>
        </w:rPr>
        <w:t>o</w:t>
      </w:r>
      <w:r>
        <w:rPr>
          <w:sz w:val="24"/>
          <w:szCs w:val="24"/>
          <w:lang w:val="pt-BR"/>
        </w:rPr>
        <w:t xml:space="preserve">s com a palavra-chave </w:t>
      </w:r>
      <w:r w:rsidRPr="003803B3">
        <w:rPr>
          <w:b/>
          <w:bCs/>
          <w:sz w:val="24"/>
          <w:szCs w:val="24"/>
          <w:lang w:val="pt-BR"/>
        </w:rPr>
        <w:t>new</w:t>
      </w:r>
      <w:r w:rsidR="0001678A">
        <w:rPr>
          <w:sz w:val="24"/>
          <w:szCs w:val="24"/>
          <w:lang w:val="pt-BR"/>
        </w:rPr>
        <w:t xml:space="preserve"> a partir de uma classe.</w:t>
      </w:r>
      <w:r w:rsidR="00211FFB">
        <w:rPr>
          <w:sz w:val="24"/>
          <w:szCs w:val="24"/>
          <w:lang w:val="pt-BR"/>
        </w:rPr>
        <w:t xml:space="preserve"> Quando um objeto é criado, um local na memória exclusivo para ele é criado.</w:t>
      </w:r>
    </w:p>
    <w:p w14:paraId="20967AA1" w14:textId="77777777" w:rsidR="00E709E3" w:rsidRDefault="00E709E3" w:rsidP="003803B3">
      <w:pPr>
        <w:rPr>
          <w:sz w:val="24"/>
          <w:szCs w:val="24"/>
          <w:lang w:val="pt-BR"/>
        </w:rPr>
      </w:pPr>
    </w:p>
    <w:p w14:paraId="347BD278"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211FFB">
        <w:rPr>
          <w:rFonts w:ascii="Consolas" w:hAnsi="Consolas" w:cs="Courier New"/>
          <w:sz w:val="17"/>
          <w:szCs w:val="17"/>
          <w:lang w:val="pt-BR"/>
        </w:rPr>
        <w:t xml:space="preserve"> </w:t>
      </w:r>
      <w:r w:rsidRPr="00C62F0A">
        <w:rPr>
          <w:rFonts w:ascii="Consolas" w:hAnsi="Consolas" w:cs="Courier New"/>
          <w:sz w:val="17"/>
          <w:szCs w:val="17"/>
          <w:lang w:val="en-US"/>
        </w:rPr>
        <w:t xml:space="preserve">1.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class</w:t>
      </w:r>
      <w:r w:rsidRPr="00C62F0A">
        <w:rPr>
          <w:rFonts w:ascii="Consolas" w:hAnsi="Consolas" w:cs="Courier New"/>
          <w:color w:val="000000"/>
          <w:sz w:val="17"/>
          <w:szCs w:val="17"/>
          <w:lang w:val="en-US"/>
        </w:rPr>
        <w:t xml:space="preserve"> </w:t>
      </w:r>
      <w:r w:rsidRPr="00C62F0A">
        <w:rPr>
          <w:rFonts w:ascii="Consolas" w:hAnsi="Consolas" w:cs="Courier New"/>
          <w:color w:val="2B91AF"/>
          <w:sz w:val="17"/>
          <w:szCs w:val="17"/>
          <w:lang w:val="en-US"/>
        </w:rPr>
        <w:t>Main</w:t>
      </w:r>
      <w:r w:rsidRPr="00C62F0A">
        <w:rPr>
          <w:rFonts w:ascii="Consolas" w:hAnsi="Consolas" w:cs="Courier New"/>
          <w:color w:val="000000"/>
          <w:sz w:val="17"/>
          <w:szCs w:val="17"/>
          <w:lang w:val="en-US"/>
        </w:rPr>
        <w:t xml:space="preserve"> {</w:t>
      </w:r>
    </w:p>
    <w:p w14:paraId="0D461A31"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2.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static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void</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main(</w:t>
      </w:r>
      <w:proofErr w:type="gramEnd"/>
      <w:r w:rsidRPr="00C62F0A">
        <w:rPr>
          <w:rFonts w:ascii="Consolas" w:hAnsi="Consolas" w:cs="Courier New"/>
          <w:color w:val="2B91AF"/>
          <w:sz w:val="17"/>
          <w:szCs w:val="17"/>
          <w:lang w:val="en-US"/>
        </w:rPr>
        <w:t>String</w:t>
      </w:r>
      <w:r w:rsidRPr="00C62F0A">
        <w:rPr>
          <w:rFonts w:ascii="Consolas" w:hAnsi="Consolas" w:cs="Courier New"/>
          <w:color w:val="000000"/>
          <w:sz w:val="17"/>
          <w:szCs w:val="17"/>
          <w:lang w:val="en-US"/>
        </w:rPr>
        <w:t xml:space="preserve">[] </w:t>
      </w:r>
      <w:proofErr w:type="spellStart"/>
      <w:r w:rsidRPr="00C62F0A">
        <w:rPr>
          <w:rFonts w:ascii="Consolas" w:hAnsi="Consolas" w:cs="Courier New"/>
          <w:color w:val="000000"/>
          <w:sz w:val="17"/>
          <w:szCs w:val="17"/>
          <w:lang w:val="en-US"/>
        </w:rPr>
        <w:t>args</w:t>
      </w:r>
      <w:proofErr w:type="spellEnd"/>
      <w:r w:rsidRPr="00C62F0A">
        <w:rPr>
          <w:rFonts w:ascii="Consolas" w:hAnsi="Consolas" w:cs="Courier New"/>
          <w:color w:val="000000"/>
          <w:sz w:val="17"/>
          <w:szCs w:val="17"/>
          <w:lang w:val="en-US"/>
        </w:rPr>
        <w:t>) {</w:t>
      </w:r>
    </w:p>
    <w:p w14:paraId="5567800C"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3. </w:t>
      </w:r>
      <w:r w:rsidRPr="00C62F0A">
        <w:rPr>
          <w:rFonts w:ascii="Consolas" w:hAnsi="Consolas" w:cs="Courier New"/>
          <w:color w:val="000000"/>
          <w:sz w:val="17"/>
          <w:szCs w:val="17"/>
          <w:lang w:val="en-US"/>
        </w:rPr>
        <w:t xml:space="preserve">        </w:t>
      </w:r>
      <w:r w:rsidRPr="00C62F0A">
        <w:rPr>
          <w:rFonts w:ascii="Consolas" w:hAnsi="Consolas" w:cs="Courier New"/>
          <w:color w:val="2B91AF"/>
          <w:sz w:val="17"/>
          <w:szCs w:val="17"/>
          <w:lang w:val="en-US"/>
        </w:rPr>
        <w:t>Person</w:t>
      </w:r>
      <w:r w:rsidRPr="00C62F0A">
        <w:rPr>
          <w:rFonts w:ascii="Consolas" w:hAnsi="Consolas" w:cs="Courier New"/>
          <w:color w:val="000000"/>
          <w:sz w:val="17"/>
          <w:szCs w:val="17"/>
          <w:lang w:val="en-US"/>
        </w:rPr>
        <w:t xml:space="preserve"> person1 = </w:t>
      </w:r>
      <w:r w:rsidRPr="00C62F0A">
        <w:rPr>
          <w:rFonts w:ascii="Consolas" w:hAnsi="Consolas" w:cs="Courier New"/>
          <w:color w:val="0000FF"/>
          <w:sz w:val="17"/>
          <w:szCs w:val="17"/>
          <w:lang w:val="en-US"/>
        </w:rPr>
        <w:t>new</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2B91AF"/>
          <w:sz w:val="17"/>
          <w:szCs w:val="17"/>
          <w:lang w:val="en-US"/>
        </w:rPr>
        <w:t>Person</w:t>
      </w:r>
      <w:r w:rsidRPr="00C62F0A">
        <w:rPr>
          <w:rFonts w:ascii="Consolas" w:hAnsi="Consolas" w:cs="Courier New"/>
          <w:color w:val="000000"/>
          <w:sz w:val="17"/>
          <w:szCs w:val="17"/>
          <w:lang w:val="en-US"/>
        </w:rPr>
        <w:t>(</w:t>
      </w:r>
      <w:proofErr w:type="gramEnd"/>
      <w:r w:rsidRPr="00C62F0A">
        <w:rPr>
          <w:rFonts w:ascii="Consolas" w:hAnsi="Consolas" w:cs="Courier New"/>
          <w:color w:val="006666"/>
          <w:sz w:val="17"/>
          <w:szCs w:val="17"/>
          <w:lang w:val="en-US"/>
        </w:rPr>
        <w:t>25</w:t>
      </w:r>
      <w:r w:rsidRPr="00C62F0A">
        <w:rPr>
          <w:rFonts w:ascii="Consolas" w:hAnsi="Consolas" w:cs="Courier New"/>
          <w:color w:val="000000"/>
          <w:sz w:val="17"/>
          <w:szCs w:val="17"/>
          <w:lang w:val="en-US"/>
        </w:rPr>
        <w:t xml:space="preserve">, </w:t>
      </w:r>
      <w:r w:rsidRPr="00C62F0A">
        <w:rPr>
          <w:rFonts w:ascii="Consolas" w:hAnsi="Consolas" w:cs="Courier New"/>
          <w:color w:val="A31515"/>
          <w:sz w:val="17"/>
          <w:szCs w:val="17"/>
          <w:lang w:val="en-US"/>
        </w:rPr>
        <w:t>"John"</w:t>
      </w:r>
      <w:r w:rsidRPr="00C62F0A">
        <w:rPr>
          <w:rFonts w:ascii="Consolas" w:hAnsi="Consolas" w:cs="Courier New"/>
          <w:color w:val="000000"/>
          <w:sz w:val="17"/>
          <w:szCs w:val="17"/>
          <w:lang w:val="en-US"/>
        </w:rPr>
        <w:t>);</w:t>
      </w:r>
    </w:p>
    <w:p w14:paraId="7EA839AD"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4. </w:t>
      </w:r>
      <w:r w:rsidRPr="00C62F0A">
        <w:rPr>
          <w:rFonts w:ascii="Consolas" w:hAnsi="Consolas" w:cs="Courier New"/>
          <w:color w:val="000000"/>
          <w:sz w:val="17"/>
          <w:szCs w:val="17"/>
          <w:lang w:val="en-US"/>
        </w:rPr>
        <w:t xml:space="preserve">        </w:t>
      </w:r>
      <w:r w:rsidRPr="00C62F0A">
        <w:rPr>
          <w:rFonts w:ascii="Consolas" w:hAnsi="Consolas" w:cs="Courier New"/>
          <w:color w:val="2B91AF"/>
          <w:sz w:val="17"/>
          <w:szCs w:val="17"/>
          <w:lang w:val="en-US"/>
        </w:rPr>
        <w:t>Person</w:t>
      </w:r>
      <w:r w:rsidRPr="00C62F0A">
        <w:rPr>
          <w:rFonts w:ascii="Consolas" w:hAnsi="Consolas" w:cs="Courier New"/>
          <w:color w:val="000000"/>
          <w:sz w:val="17"/>
          <w:szCs w:val="17"/>
          <w:lang w:val="en-US"/>
        </w:rPr>
        <w:t xml:space="preserve"> person2 = </w:t>
      </w:r>
      <w:r w:rsidRPr="00C62F0A">
        <w:rPr>
          <w:rFonts w:ascii="Consolas" w:hAnsi="Consolas" w:cs="Courier New"/>
          <w:color w:val="0000FF"/>
          <w:sz w:val="17"/>
          <w:szCs w:val="17"/>
          <w:lang w:val="en-US"/>
        </w:rPr>
        <w:t>new</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2B91AF"/>
          <w:sz w:val="17"/>
          <w:szCs w:val="17"/>
          <w:lang w:val="en-US"/>
        </w:rPr>
        <w:t>Person</w:t>
      </w:r>
      <w:r w:rsidRPr="00C62F0A">
        <w:rPr>
          <w:rFonts w:ascii="Consolas" w:hAnsi="Consolas" w:cs="Courier New"/>
          <w:color w:val="000000"/>
          <w:sz w:val="17"/>
          <w:szCs w:val="17"/>
          <w:lang w:val="en-US"/>
        </w:rPr>
        <w:t>(</w:t>
      </w:r>
      <w:proofErr w:type="gramEnd"/>
      <w:r w:rsidRPr="00C62F0A">
        <w:rPr>
          <w:rFonts w:ascii="Consolas" w:hAnsi="Consolas" w:cs="Courier New"/>
          <w:color w:val="006666"/>
          <w:sz w:val="17"/>
          <w:szCs w:val="17"/>
          <w:lang w:val="en-US"/>
        </w:rPr>
        <w:t>30</w:t>
      </w:r>
      <w:r w:rsidRPr="00C62F0A">
        <w:rPr>
          <w:rFonts w:ascii="Consolas" w:hAnsi="Consolas" w:cs="Courier New"/>
          <w:color w:val="000000"/>
          <w:sz w:val="17"/>
          <w:szCs w:val="17"/>
          <w:lang w:val="en-US"/>
        </w:rPr>
        <w:t xml:space="preserve">, </w:t>
      </w:r>
      <w:r w:rsidRPr="00C62F0A">
        <w:rPr>
          <w:rFonts w:ascii="Consolas" w:hAnsi="Consolas" w:cs="Courier New"/>
          <w:color w:val="A31515"/>
          <w:sz w:val="17"/>
          <w:szCs w:val="17"/>
          <w:lang w:val="en-US"/>
        </w:rPr>
        <w:t>"Emily"</w:t>
      </w:r>
      <w:r w:rsidRPr="00C62F0A">
        <w:rPr>
          <w:rFonts w:ascii="Consolas" w:hAnsi="Consolas" w:cs="Courier New"/>
          <w:color w:val="000000"/>
          <w:sz w:val="17"/>
          <w:szCs w:val="17"/>
          <w:lang w:val="en-US"/>
        </w:rPr>
        <w:t>);</w:t>
      </w:r>
    </w:p>
    <w:p w14:paraId="16B9A294"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5. </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 xml:space="preserve">  }</w:t>
      </w:r>
      <w:proofErr w:type="gramEnd"/>
    </w:p>
    <w:p w14:paraId="6A9EBDA3"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w:t>
      </w:r>
      <w:proofErr w:type="gramStart"/>
      <w:r w:rsidRPr="00C62F0A">
        <w:rPr>
          <w:rFonts w:ascii="Consolas" w:hAnsi="Consolas" w:cs="Courier New"/>
          <w:sz w:val="17"/>
          <w:szCs w:val="17"/>
          <w:lang w:val="en-US"/>
        </w:rPr>
        <w:t xml:space="preserve">6. </w:t>
      </w:r>
      <w:r w:rsidRPr="00C62F0A">
        <w:rPr>
          <w:rFonts w:ascii="Consolas" w:hAnsi="Consolas" w:cs="Courier New"/>
          <w:color w:val="000000"/>
          <w:sz w:val="17"/>
          <w:szCs w:val="17"/>
          <w:lang w:val="en-US"/>
        </w:rPr>
        <w:t>}</w:t>
      </w:r>
      <w:proofErr w:type="gramEnd"/>
    </w:p>
    <w:p w14:paraId="66DE070E"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7. </w:t>
      </w:r>
      <w:r w:rsidRPr="00C62F0A">
        <w:rPr>
          <w:rFonts w:ascii="Consolas" w:hAnsi="Consolas" w:cs="Courier New"/>
          <w:color w:val="000000"/>
          <w:sz w:val="17"/>
          <w:szCs w:val="17"/>
          <w:lang w:val="en-US"/>
        </w:rPr>
        <w:t> </w:t>
      </w:r>
    </w:p>
    <w:p w14:paraId="6EC1930D"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8.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class</w:t>
      </w:r>
      <w:r w:rsidRPr="00C62F0A">
        <w:rPr>
          <w:rFonts w:ascii="Consolas" w:hAnsi="Consolas" w:cs="Courier New"/>
          <w:color w:val="000000"/>
          <w:sz w:val="17"/>
          <w:szCs w:val="17"/>
          <w:lang w:val="en-US"/>
        </w:rPr>
        <w:t xml:space="preserve"> </w:t>
      </w:r>
      <w:r w:rsidRPr="00C62F0A">
        <w:rPr>
          <w:rFonts w:ascii="Consolas" w:hAnsi="Consolas" w:cs="Courier New"/>
          <w:color w:val="2B91AF"/>
          <w:sz w:val="17"/>
          <w:szCs w:val="17"/>
          <w:lang w:val="en-US"/>
        </w:rPr>
        <w:t>Person</w:t>
      </w:r>
      <w:r w:rsidRPr="00C62F0A">
        <w:rPr>
          <w:rFonts w:ascii="Consolas" w:hAnsi="Consolas" w:cs="Courier New"/>
          <w:color w:val="000000"/>
          <w:sz w:val="17"/>
          <w:szCs w:val="17"/>
          <w:lang w:val="en-US"/>
        </w:rPr>
        <w:t xml:space="preserve"> {</w:t>
      </w:r>
    </w:p>
    <w:p w14:paraId="13335A4D"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 9.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private</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int</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age;</w:t>
      </w:r>
      <w:proofErr w:type="gramEnd"/>
    </w:p>
    <w:p w14:paraId="341C0A20"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10.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private</w:t>
      </w:r>
      <w:r w:rsidRPr="00C62F0A">
        <w:rPr>
          <w:rFonts w:ascii="Consolas" w:hAnsi="Consolas" w:cs="Courier New"/>
          <w:color w:val="000000"/>
          <w:sz w:val="17"/>
          <w:szCs w:val="17"/>
          <w:lang w:val="en-US"/>
        </w:rPr>
        <w:t xml:space="preserve"> </w:t>
      </w:r>
      <w:r w:rsidRPr="00C62F0A">
        <w:rPr>
          <w:rFonts w:ascii="Consolas" w:hAnsi="Consolas" w:cs="Courier New"/>
          <w:color w:val="2B91AF"/>
          <w:sz w:val="17"/>
          <w:szCs w:val="17"/>
          <w:lang w:val="en-US"/>
        </w:rPr>
        <w:t>String</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name;</w:t>
      </w:r>
      <w:proofErr w:type="gramEnd"/>
    </w:p>
    <w:p w14:paraId="32BD3269"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11. </w:t>
      </w:r>
      <w:r w:rsidRPr="00C62F0A">
        <w:rPr>
          <w:rFonts w:ascii="Consolas" w:hAnsi="Consolas" w:cs="Courier New"/>
          <w:color w:val="000000"/>
          <w:sz w:val="17"/>
          <w:szCs w:val="17"/>
          <w:lang w:val="en-US"/>
        </w:rPr>
        <w:t xml:space="preserve">    </w:t>
      </w:r>
    </w:p>
    <w:p w14:paraId="1F43B63F"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12.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2B91AF"/>
          <w:sz w:val="17"/>
          <w:szCs w:val="17"/>
          <w:lang w:val="en-US"/>
        </w:rPr>
        <w:t>Person</w:t>
      </w:r>
      <w:r w:rsidRPr="00C62F0A">
        <w:rPr>
          <w:rFonts w:ascii="Consolas" w:hAnsi="Consolas" w:cs="Courier New"/>
          <w:color w:val="000000"/>
          <w:sz w:val="17"/>
          <w:szCs w:val="17"/>
          <w:lang w:val="en-US"/>
        </w:rPr>
        <w:t>(</w:t>
      </w:r>
      <w:proofErr w:type="gramEnd"/>
      <w:r w:rsidRPr="00C62F0A">
        <w:rPr>
          <w:rFonts w:ascii="Consolas" w:hAnsi="Consolas" w:cs="Courier New"/>
          <w:color w:val="0000FF"/>
          <w:sz w:val="17"/>
          <w:szCs w:val="17"/>
          <w:lang w:val="en-US"/>
        </w:rPr>
        <w:t>int</w:t>
      </w:r>
      <w:r w:rsidRPr="00C62F0A">
        <w:rPr>
          <w:rFonts w:ascii="Consolas" w:hAnsi="Consolas" w:cs="Courier New"/>
          <w:color w:val="000000"/>
          <w:sz w:val="17"/>
          <w:szCs w:val="17"/>
          <w:lang w:val="en-US"/>
        </w:rPr>
        <w:t xml:space="preserve"> age, </w:t>
      </w:r>
      <w:r w:rsidRPr="00C62F0A">
        <w:rPr>
          <w:rFonts w:ascii="Consolas" w:hAnsi="Consolas" w:cs="Courier New"/>
          <w:color w:val="2B91AF"/>
          <w:sz w:val="17"/>
          <w:szCs w:val="17"/>
          <w:lang w:val="en-US"/>
        </w:rPr>
        <w:t>String</w:t>
      </w:r>
      <w:r w:rsidRPr="00C62F0A">
        <w:rPr>
          <w:rFonts w:ascii="Consolas" w:hAnsi="Consolas" w:cs="Courier New"/>
          <w:color w:val="000000"/>
          <w:sz w:val="17"/>
          <w:szCs w:val="17"/>
          <w:lang w:val="en-US"/>
        </w:rPr>
        <w:t xml:space="preserve"> name) {</w:t>
      </w:r>
    </w:p>
    <w:p w14:paraId="03B34909"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13. </w:t>
      </w:r>
      <w:r w:rsidRPr="00C62F0A">
        <w:rPr>
          <w:rFonts w:ascii="Consolas" w:hAnsi="Consolas" w:cs="Courier New"/>
          <w:color w:val="000000"/>
          <w:sz w:val="17"/>
          <w:szCs w:val="17"/>
          <w:lang w:val="en-US"/>
        </w:rPr>
        <w:t xml:space="preserve">        </w:t>
      </w:r>
      <w:proofErr w:type="spellStart"/>
      <w:r w:rsidRPr="00C62F0A">
        <w:rPr>
          <w:rFonts w:ascii="Consolas" w:hAnsi="Consolas" w:cs="Courier New"/>
          <w:color w:val="0000FF"/>
          <w:sz w:val="17"/>
          <w:szCs w:val="17"/>
          <w:lang w:val="en-US"/>
        </w:rPr>
        <w:t>this</w:t>
      </w:r>
      <w:r w:rsidRPr="00C62F0A">
        <w:rPr>
          <w:rFonts w:ascii="Consolas" w:hAnsi="Consolas" w:cs="Courier New"/>
          <w:color w:val="000000"/>
          <w:sz w:val="17"/>
          <w:szCs w:val="17"/>
          <w:lang w:val="en-US"/>
        </w:rPr>
        <w:t>.age</w:t>
      </w:r>
      <w:proofErr w:type="spellEnd"/>
      <w:r w:rsidRPr="00C62F0A">
        <w:rPr>
          <w:rFonts w:ascii="Consolas" w:hAnsi="Consolas" w:cs="Courier New"/>
          <w:color w:val="000000"/>
          <w:sz w:val="17"/>
          <w:szCs w:val="17"/>
          <w:lang w:val="en-US"/>
        </w:rPr>
        <w:t xml:space="preserve"> = </w:t>
      </w:r>
      <w:proofErr w:type="gramStart"/>
      <w:r w:rsidRPr="00C62F0A">
        <w:rPr>
          <w:rFonts w:ascii="Consolas" w:hAnsi="Consolas" w:cs="Courier New"/>
          <w:color w:val="000000"/>
          <w:sz w:val="17"/>
          <w:szCs w:val="17"/>
          <w:lang w:val="en-US"/>
        </w:rPr>
        <w:t>age;</w:t>
      </w:r>
      <w:proofErr w:type="gramEnd"/>
    </w:p>
    <w:p w14:paraId="10058FF3"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14.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this</w:t>
      </w:r>
      <w:r w:rsidRPr="00C62F0A">
        <w:rPr>
          <w:rFonts w:ascii="Consolas" w:hAnsi="Consolas" w:cs="Courier New"/>
          <w:color w:val="000000"/>
          <w:sz w:val="17"/>
          <w:szCs w:val="17"/>
          <w:lang w:val="en-US"/>
        </w:rPr>
        <w:t xml:space="preserve">.name = </w:t>
      </w:r>
      <w:proofErr w:type="gramStart"/>
      <w:r w:rsidRPr="00C62F0A">
        <w:rPr>
          <w:rFonts w:ascii="Consolas" w:hAnsi="Consolas" w:cs="Courier New"/>
          <w:color w:val="000000"/>
          <w:sz w:val="17"/>
          <w:szCs w:val="17"/>
          <w:lang w:val="en-US"/>
        </w:rPr>
        <w:t>name;</w:t>
      </w:r>
      <w:proofErr w:type="gramEnd"/>
    </w:p>
    <w:p w14:paraId="4070212A"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15. </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 xml:space="preserve">  }</w:t>
      </w:r>
      <w:proofErr w:type="gramEnd"/>
    </w:p>
    <w:p w14:paraId="28B51177"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16. </w:t>
      </w:r>
      <w:r w:rsidRPr="00C62F0A">
        <w:rPr>
          <w:rFonts w:ascii="Consolas" w:hAnsi="Consolas" w:cs="Courier New"/>
          <w:color w:val="000000"/>
          <w:sz w:val="17"/>
          <w:szCs w:val="17"/>
          <w:lang w:val="en-US"/>
        </w:rPr>
        <w:t xml:space="preserve">    </w:t>
      </w:r>
    </w:p>
    <w:p w14:paraId="456BC777"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17.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int</w:t>
      </w:r>
      <w:r w:rsidRPr="00C62F0A">
        <w:rPr>
          <w:rFonts w:ascii="Consolas" w:hAnsi="Consolas" w:cs="Courier New"/>
          <w:color w:val="000000"/>
          <w:sz w:val="17"/>
          <w:szCs w:val="17"/>
          <w:lang w:val="en-US"/>
        </w:rPr>
        <w:t xml:space="preserve"> </w:t>
      </w:r>
      <w:proofErr w:type="spellStart"/>
      <w:proofErr w:type="gramStart"/>
      <w:r w:rsidRPr="00C62F0A">
        <w:rPr>
          <w:rFonts w:ascii="Consolas" w:hAnsi="Consolas" w:cs="Courier New"/>
          <w:color w:val="000000"/>
          <w:sz w:val="17"/>
          <w:szCs w:val="17"/>
          <w:lang w:val="en-US"/>
        </w:rPr>
        <w:t>getAge</w:t>
      </w:r>
      <w:proofErr w:type="spellEnd"/>
      <w:r w:rsidRPr="00C62F0A">
        <w:rPr>
          <w:rFonts w:ascii="Consolas" w:hAnsi="Consolas" w:cs="Courier New"/>
          <w:color w:val="000000"/>
          <w:sz w:val="17"/>
          <w:szCs w:val="17"/>
          <w:lang w:val="en-US"/>
        </w:rPr>
        <w:t>(</w:t>
      </w:r>
      <w:proofErr w:type="gramEnd"/>
      <w:r w:rsidRPr="00C62F0A">
        <w:rPr>
          <w:rFonts w:ascii="Consolas" w:hAnsi="Consolas" w:cs="Courier New"/>
          <w:color w:val="000000"/>
          <w:sz w:val="17"/>
          <w:szCs w:val="17"/>
          <w:lang w:val="en-US"/>
        </w:rPr>
        <w:t>) {</w:t>
      </w:r>
    </w:p>
    <w:p w14:paraId="52CFF3C6"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18.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return</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age;</w:t>
      </w:r>
      <w:proofErr w:type="gramEnd"/>
    </w:p>
    <w:p w14:paraId="0EC7E114"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19. </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 xml:space="preserve">  }</w:t>
      </w:r>
      <w:proofErr w:type="gramEnd"/>
    </w:p>
    <w:p w14:paraId="25127031"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20. </w:t>
      </w:r>
      <w:r w:rsidRPr="00C62F0A">
        <w:rPr>
          <w:rFonts w:ascii="Consolas" w:hAnsi="Consolas" w:cs="Courier New"/>
          <w:color w:val="000000"/>
          <w:sz w:val="17"/>
          <w:szCs w:val="17"/>
          <w:lang w:val="en-US"/>
        </w:rPr>
        <w:t xml:space="preserve">    </w:t>
      </w:r>
    </w:p>
    <w:p w14:paraId="4F66DCEB"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21.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void</w:t>
      </w:r>
      <w:r w:rsidRPr="00C62F0A">
        <w:rPr>
          <w:rFonts w:ascii="Consolas" w:hAnsi="Consolas" w:cs="Courier New"/>
          <w:color w:val="000000"/>
          <w:sz w:val="17"/>
          <w:szCs w:val="17"/>
          <w:lang w:val="en-US"/>
        </w:rPr>
        <w:t xml:space="preserve"> </w:t>
      </w:r>
      <w:proofErr w:type="spellStart"/>
      <w:proofErr w:type="gramStart"/>
      <w:r w:rsidRPr="00C62F0A">
        <w:rPr>
          <w:rFonts w:ascii="Consolas" w:hAnsi="Consolas" w:cs="Courier New"/>
          <w:color w:val="000000"/>
          <w:sz w:val="17"/>
          <w:szCs w:val="17"/>
          <w:lang w:val="en-US"/>
        </w:rPr>
        <w:t>setAge</w:t>
      </w:r>
      <w:proofErr w:type="spellEnd"/>
      <w:r w:rsidRPr="00C62F0A">
        <w:rPr>
          <w:rFonts w:ascii="Consolas" w:hAnsi="Consolas" w:cs="Courier New"/>
          <w:color w:val="000000"/>
          <w:sz w:val="17"/>
          <w:szCs w:val="17"/>
          <w:lang w:val="en-US"/>
        </w:rPr>
        <w:t>(</w:t>
      </w:r>
      <w:proofErr w:type="gramEnd"/>
      <w:r w:rsidRPr="00C62F0A">
        <w:rPr>
          <w:rFonts w:ascii="Consolas" w:hAnsi="Consolas" w:cs="Courier New"/>
          <w:color w:val="0000FF"/>
          <w:sz w:val="17"/>
          <w:szCs w:val="17"/>
          <w:lang w:val="en-US"/>
        </w:rPr>
        <w:t>int</w:t>
      </w:r>
      <w:r w:rsidRPr="00C62F0A">
        <w:rPr>
          <w:rFonts w:ascii="Consolas" w:hAnsi="Consolas" w:cs="Courier New"/>
          <w:color w:val="000000"/>
          <w:sz w:val="17"/>
          <w:szCs w:val="17"/>
          <w:lang w:val="en-US"/>
        </w:rPr>
        <w:t xml:space="preserve"> age) {</w:t>
      </w:r>
    </w:p>
    <w:p w14:paraId="38360A66"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22. </w:t>
      </w:r>
      <w:r w:rsidRPr="00C62F0A">
        <w:rPr>
          <w:rFonts w:ascii="Consolas" w:hAnsi="Consolas" w:cs="Courier New"/>
          <w:color w:val="000000"/>
          <w:sz w:val="17"/>
          <w:szCs w:val="17"/>
          <w:lang w:val="en-US"/>
        </w:rPr>
        <w:t xml:space="preserve">        </w:t>
      </w:r>
      <w:proofErr w:type="spellStart"/>
      <w:r w:rsidRPr="00C62F0A">
        <w:rPr>
          <w:rFonts w:ascii="Consolas" w:hAnsi="Consolas" w:cs="Courier New"/>
          <w:color w:val="0000FF"/>
          <w:sz w:val="17"/>
          <w:szCs w:val="17"/>
          <w:lang w:val="en-US"/>
        </w:rPr>
        <w:t>this</w:t>
      </w:r>
      <w:r w:rsidRPr="00C62F0A">
        <w:rPr>
          <w:rFonts w:ascii="Consolas" w:hAnsi="Consolas" w:cs="Courier New"/>
          <w:color w:val="000000"/>
          <w:sz w:val="17"/>
          <w:szCs w:val="17"/>
          <w:lang w:val="en-US"/>
        </w:rPr>
        <w:t>.age</w:t>
      </w:r>
      <w:proofErr w:type="spellEnd"/>
      <w:r w:rsidRPr="00C62F0A">
        <w:rPr>
          <w:rFonts w:ascii="Consolas" w:hAnsi="Consolas" w:cs="Courier New"/>
          <w:color w:val="000000"/>
          <w:sz w:val="17"/>
          <w:szCs w:val="17"/>
          <w:lang w:val="en-US"/>
        </w:rPr>
        <w:t xml:space="preserve"> = </w:t>
      </w:r>
      <w:proofErr w:type="gramStart"/>
      <w:r w:rsidRPr="00C62F0A">
        <w:rPr>
          <w:rFonts w:ascii="Consolas" w:hAnsi="Consolas" w:cs="Courier New"/>
          <w:color w:val="000000"/>
          <w:sz w:val="17"/>
          <w:szCs w:val="17"/>
          <w:lang w:val="en-US"/>
        </w:rPr>
        <w:t>age;</w:t>
      </w:r>
      <w:proofErr w:type="gramEnd"/>
    </w:p>
    <w:p w14:paraId="0C39BB88"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23. </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 xml:space="preserve">  }</w:t>
      </w:r>
      <w:proofErr w:type="gramEnd"/>
    </w:p>
    <w:p w14:paraId="1DDC0708"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24. </w:t>
      </w:r>
      <w:r w:rsidRPr="00C62F0A">
        <w:rPr>
          <w:rFonts w:ascii="Consolas" w:hAnsi="Consolas" w:cs="Courier New"/>
          <w:color w:val="000000"/>
          <w:sz w:val="17"/>
          <w:szCs w:val="17"/>
          <w:lang w:val="en-US"/>
        </w:rPr>
        <w:t xml:space="preserve">    </w:t>
      </w:r>
    </w:p>
    <w:p w14:paraId="1D068158"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25.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2B91AF"/>
          <w:sz w:val="17"/>
          <w:szCs w:val="17"/>
          <w:lang w:val="en-US"/>
        </w:rPr>
        <w:t>String</w:t>
      </w:r>
      <w:r w:rsidRPr="00C62F0A">
        <w:rPr>
          <w:rFonts w:ascii="Consolas" w:hAnsi="Consolas" w:cs="Courier New"/>
          <w:color w:val="000000"/>
          <w:sz w:val="17"/>
          <w:szCs w:val="17"/>
          <w:lang w:val="en-US"/>
        </w:rPr>
        <w:t xml:space="preserve"> </w:t>
      </w:r>
      <w:proofErr w:type="spellStart"/>
      <w:proofErr w:type="gramStart"/>
      <w:r w:rsidRPr="00C62F0A">
        <w:rPr>
          <w:rFonts w:ascii="Consolas" w:hAnsi="Consolas" w:cs="Courier New"/>
          <w:color w:val="000000"/>
          <w:sz w:val="17"/>
          <w:szCs w:val="17"/>
          <w:lang w:val="en-US"/>
        </w:rPr>
        <w:t>getName</w:t>
      </w:r>
      <w:proofErr w:type="spellEnd"/>
      <w:r w:rsidRPr="00C62F0A">
        <w:rPr>
          <w:rFonts w:ascii="Consolas" w:hAnsi="Consolas" w:cs="Courier New"/>
          <w:color w:val="000000"/>
          <w:sz w:val="17"/>
          <w:szCs w:val="17"/>
          <w:lang w:val="en-US"/>
        </w:rPr>
        <w:t>(</w:t>
      </w:r>
      <w:proofErr w:type="gramEnd"/>
      <w:r w:rsidRPr="00C62F0A">
        <w:rPr>
          <w:rFonts w:ascii="Consolas" w:hAnsi="Consolas" w:cs="Courier New"/>
          <w:color w:val="000000"/>
          <w:sz w:val="17"/>
          <w:szCs w:val="17"/>
          <w:lang w:val="en-US"/>
        </w:rPr>
        <w:t>) {</w:t>
      </w:r>
    </w:p>
    <w:p w14:paraId="1D9CD2BB"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26.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return</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name;</w:t>
      </w:r>
      <w:proofErr w:type="gramEnd"/>
    </w:p>
    <w:p w14:paraId="244D0788"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27. </w:t>
      </w:r>
      <w:r w:rsidRPr="00C62F0A">
        <w:rPr>
          <w:rFonts w:ascii="Consolas" w:hAnsi="Consolas" w:cs="Courier New"/>
          <w:color w:val="000000"/>
          <w:sz w:val="17"/>
          <w:szCs w:val="17"/>
          <w:lang w:val="en-US"/>
        </w:rPr>
        <w:t xml:space="preserve">  </w:t>
      </w:r>
      <w:proofErr w:type="gramStart"/>
      <w:r w:rsidRPr="00C62F0A">
        <w:rPr>
          <w:rFonts w:ascii="Consolas" w:hAnsi="Consolas" w:cs="Courier New"/>
          <w:color w:val="000000"/>
          <w:sz w:val="17"/>
          <w:szCs w:val="17"/>
          <w:lang w:val="en-US"/>
        </w:rPr>
        <w:t xml:space="preserve">  }</w:t>
      </w:r>
      <w:proofErr w:type="gramEnd"/>
    </w:p>
    <w:p w14:paraId="3A26BDB4"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28. </w:t>
      </w:r>
      <w:r w:rsidRPr="00C62F0A">
        <w:rPr>
          <w:rFonts w:ascii="Consolas" w:hAnsi="Consolas" w:cs="Courier New"/>
          <w:color w:val="000000"/>
          <w:sz w:val="17"/>
          <w:szCs w:val="17"/>
          <w:lang w:val="en-US"/>
        </w:rPr>
        <w:t xml:space="preserve">    </w:t>
      </w:r>
    </w:p>
    <w:p w14:paraId="7B487F4C" w14:textId="77777777" w:rsidR="00C62F0A" w:rsidRP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lang w:val="en-US"/>
        </w:rPr>
      </w:pPr>
      <w:r w:rsidRPr="00C62F0A">
        <w:rPr>
          <w:rFonts w:ascii="Consolas" w:hAnsi="Consolas" w:cs="Courier New"/>
          <w:sz w:val="17"/>
          <w:szCs w:val="17"/>
          <w:lang w:val="en-US"/>
        </w:rPr>
        <w:t xml:space="preserve">29. </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public</w:t>
      </w:r>
      <w:r w:rsidRPr="00C62F0A">
        <w:rPr>
          <w:rFonts w:ascii="Consolas" w:hAnsi="Consolas" w:cs="Courier New"/>
          <w:color w:val="000000"/>
          <w:sz w:val="17"/>
          <w:szCs w:val="17"/>
          <w:lang w:val="en-US"/>
        </w:rPr>
        <w:t xml:space="preserve"> </w:t>
      </w:r>
      <w:r w:rsidRPr="00C62F0A">
        <w:rPr>
          <w:rFonts w:ascii="Consolas" w:hAnsi="Consolas" w:cs="Courier New"/>
          <w:color w:val="0000FF"/>
          <w:sz w:val="17"/>
          <w:szCs w:val="17"/>
          <w:lang w:val="en-US"/>
        </w:rPr>
        <w:t>void</w:t>
      </w:r>
      <w:r w:rsidRPr="00C62F0A">
        <w:rPr>
          <w:rFonts w:ascii="Consolas" w:hAnsi="Consolas" w:cs="Courier New"/>
          <w:color w:val="000000"/>
          <w:sz w:val="17"/>
          <w:szCs w:val="17"/>
          <w:lang w:val="en-US"/>
        </w:rPr>
        <w:t xml:space="preserve"> </w:t>
      </w:r>
      <w:proofErr w:type="spellStart"/>
      <w:proofErr w:type="gramStart"/>
      <w:r w:rsidRPr="00C62F0A">
        <w:rPr>
          <w:rFonts w:ascii="Consolas" w:hAnsi="Consolas" w:cs="Courier New"/>
          <w:color w:val="000000"/>
          <w:sz w:val="17"/>
          <w:szCs w:val="17"/>
          <w:lang w:val="en-US"/>
        </w:rPr>
        <w:t>setName</w:t>
      </w:r>
      <w:proofErr w:type="spellEnd"/>
      <w:r w:rsidRPr="00C62F0A">
        <w:rPr>
          <w:rFonts w:ascii="Consolas" w:hAnsi="Consolas" w:cs="Courier New"/>
          <w:color w:val="000000"/>
          <w:sz w:val="17"/>
          <w:szCs w:val="17"/>
          <w:lang w:val="en-US"/>
        </w:rPr>
        <w:t>(</w:t>
      </w:r>
      <w:proofErr w:type="gramEnd"/>
      <w:r w:rsidRPr="00C62F0A">
        <w:rPr>
          <w:rFonts w:ascii="Consolas" w:hAnsi="Consolas" w:cs="Courier New"/>
          <w:color w:val="2B91AF"/>
          <w:sz w:val="17"/>
          <w:szCs w:val="17"/>
          <w:lang w:val="en-US"/>
        </w:rPr>
        <w:t>String</w:t>
      </w:r>
      <w:r w:rsidRPr="00C62F0A">
        <w:rPr>
          <w:rFonts w:ascii="Consolas" w:hAnsi="Consolas" w:cs="Courier New"/>
          <w:color w:val="000000"/>
          <w:sz w:val="17"/>
          <w:szCs w:val="17"/>
          <w:lang w:val="en-US"/>
        </w:rPr>
        <w:t xml:space="preserve"> name) {</w:t>
      </w:r>
    </w:p>
    <w:p w14:paraId="27488FCE" w14:textId="77777777" w:rsid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.name = name;</w:t>
      </w:r>
    </w:p>
    <w:p w14:paraId="25C19BCB" w14:textId="77777777" w:rsid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
    <w:p w14:paraId="0F8278F1" w14:textId="77777777" w:rsidR="00C62F0A" w:rsidRDefault="00C62F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w:t>
      </w:r>
    </w:p>
    <w:p w14:paraId="0D900317" w14:textId="13270FCE" w:rsidR="00C62F0A" w:rsidRPr="00B85BE8" w:rsidRDefault="00C62F0A" w:rsidP="00B85BE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58595969"/>
        <w:rPr>
          <w:rFonts w:ascii="Consolas" w:hAnsi="Consolas" w:cs="Courier New"/>
          <w:color w:val="000000"/>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42B8F341" w14:textId="77777777" w:rsidR="00B630E1" w:rsidRDefault="00B630E1" w:rsidP="003803B3">
      <w:pPr>
        <w:rPr>
          <w:b/>
          <w:bCs/>
          <w:sz w:val="24"/>
          <w:szCs w:val="24"/>
          <w:u w:val="single"/>
          <w:lang w:val="pt-BR"/>
        </w:rPr>
      </w:pPr>
    </w:p>
    <w:p w14:paraId="0A6EA1E4" w14:textId="77777777" w:rsidR="00B630E1" w:rsidRDefault="00B630E1" w:rsidP="003803B3">
      <w:pPr>
        <w:rPr>
          <w:b/>
          <w:bCs/>
          <w:sz w:val="24"/>
          <w:szCs w:val="24"/>
          <w:u w:val="single"/>
          <w:lang w:val="pt-BR"/>
        </w:rPr>
      </w:pPr>
    </w:p>
    <w:p w14:paraId="6D762960" w14:textId="77777777" w:rsidR="00B630E1" w:rsidRDefault="00B630E1" w:rsidP="003803B3">
      <w:pPr>
        <w:rPr>
          <w:b/>
          <w:bCs/>
          <w:sz w:val="24"/>
          <w:szCs w:val="24"/>
          <w:u w:val="single"/>
          <w:lang w:val="pt-BR"/>
        </w:rPr>
      </w:pPr>
    </w:p>
    <w:p w14:paraId="47BD7016" w14:textId="77777777" w:rsidR="00B630E1" w:rsidRDefault="00B630E1" w:rsidP="003803B3">
      <w:pPr>
        <w:rPr>
          <w:b/>
          <w:bCs/>
          <w:sz w:val="24"/>
          <w:szCs w:val="24"/>
          <w:u w:val="single"/>
          <w:lang w:val="pt-BR"/>
        </w:rPr>
      </w:pPr>
    </w:p>
    <w:p w14:paraId="16342FB3" w14:textId="77777777" w:rsidR="00B630E1" w:rsidRDefault="00B630E1" w:rsidP="003803B3">
      <w:pPr>
        <w:rPr>
          <w:b/>
          <w:bCs/>
          <w:sz w:val="24"/>
          <w:szCs w:val="24"/>
          <w:u w:val="single"/>
          <w:lang w:val="pt-BR"/>
        </w:rPr>
      </w:pPr>
    </w:p>
    <w:p w14:paraId="5D6A9744" w14:textId="77777777" w:rsidR="00B630E1" w:rsidRDefault="00B630E1" w:rsidP="003803B3">
      <w:pPr>
        <w:rPr>
          <w:b/>
          <w:bCs/>
          <w:sz w:val="24"/>
          <w:szCs w:val="24"/>
          <w:u w:val="single"/>
          <w:lang w:val="pt-BR"/>
        </w:rPr>
      </w:pPr>
    </w:p>
    <w:p w14:paraId="13B739AF" w14:textId="77777777" w:rsidR="00B630E1" w:rsidRDefault="00B630E1" w:rsidP="003803B3">
      <w:pPr>
        <w:rPr>
          <w:b/>
          <w:bCs/>
          <w:sz w:val="24"/>
          <w:szCs w:val="24"/>
          <w:u w:val="single"/>
          <w:lang w:val="pt-BR"/>
        </w:rPr>
      </w:pPr>
    </w:p>
    <w:p w14:paraId="092BBD8D" w14:textId="77777777" w:rsidR="00B630E1" w:rsidRDefault="00B630E1" w:rsidP="003803B3">
      <w:pPr>
        <w:rPr>
          <w:b/>
          <w:bCs/>
          <w:sz w:val="24"/>
          <w:szCs w:val="24"/>
          <w:u w:val="single"/>
          <w:lang w:val="pt-BR"/>
        </w:rPr>
      </w:pPr>
    </w:p>
    <w:p w14:paraId="7B15215A" w14:textId="77777777" w:rsidR="00B630E1" w:rsidRDefault="00B630E1" w:rsidP="003803B3">
      <w:pPr>
        <w:rPr>
          <w:b/>
          <w:bCs/>
          <w:sz w:val="24"/>
          <w:szCs w:val="24"/>
          <w:u w:val="single"/>
          <w:lang w:val="pt-BR"/>
        </w:rPr>
      </w:pPr>
    </w:p>
    <w:p w14:paraId="4001A918" w14:textId="77777777" w:rsidR="00B630E1" w:rsidRDefault="00B630E1" w:rsidP="003803B3">
      <w:pPr>
        <w:rPr>
          <w:b/>
          <w:bCs/>
          <w:sz w:val="24"/>
          <w:szCs w:val="24"/>
          <w:u w:val="single"/>
          <w:lang w:val="pt-BR"/>
        </w:rPr>
      </w:pPr>
    </w:p>
    <w:p w14:paraId="708AF81B" w14:textId="77777777" w:rsidR="00B630E1" w:rsidRDefault="00B630E1" w:rsidP="003803B3">
      <w:pPr>
        <w:rPr>
          <w:b/>
          <w:bCs/>
          <w:sz w:val="24"/>
          <w:szCs w:val="24"/>
          <w:u w:val="single"/>
          <w:lang w:val="pt-BR"/>
        </w:rPr>
      </w:pPr>
    </w:p>
    <w:p w14:paraId="733EBB3C" w14:textId="77777777" w:rsidR="00B630E1" w:rsidRDefault="00B630E1" w:rsidP="003803B3">
      <w:pPr>
        <w:rPr>
          <w:b/>
          <w:bCs/>
          <w:sz w:val="24"/>
          <w:szCs w:val="24"/>
          <w:u w:val="single"/>
          <w:lang w:val="pt-BR"/>
        </w:rPr>
      </w:pPr>
    </w:p>
    <w:p w14:paraId="05955B9E" w14:textId="77777777" w:rsidR="00B630E1" w:rsidRDefault="00B630E1" w:rsidP="003803B3">
      <w:pPr>
        <w:rPr>
          <w:b/>
          <w:bCs/>
          <w:sz w:val="24"/>
          <w:szCs w:val="24"/>
          <w:u w:val="single"/>
          <w:lang w:val="pt-BR"/>
        </w:rPr>
      </w:pPr>
    </w:p>
    <w:p w14:paraId="6971D209" w14:textId="77777777" w:rsidR="00B630E1" w:rsidRDefault="00B630E1" w:rsidP="003803B3">
      <w:pPr>
        <w:rPr>
          <w:b/>
          <w:bCs/>
          <w:sz w:val="24"/>
          <w:szCs w:val="24"/>
          <w:u w:val="single"/>
          <w:lang w:val="pt-BR"/>
        </w:rPr>
      </w:pPr>
    </w:p>
    <w:p w14:paraId="0EFC2144" w14:textId="77777777" w:rsidR="00B630E1" w:rsidRDefault="00B630E1" w:rsidP="003803B3">
      <w:pPr>
        <w:rPr>
          <w:b/>
          <w:bCs/>
          <w:sz w:val="24"/>
          <w:szCs w:val="24"/>
          <w:u w:val="single"/>
          <w:lang w:val="pt-BR"/>
        </w:rPr>
      </w:pPr>
    </w:p>
    <w:p w14:paraId="5E56217A" w14:textId="77777777" w:rsidR="00B630E1" w:rsidRDefault="00B630E1" w:rsidP="003803B3">
      <w:pPr>
        <w:rPr>
          <w:b/>
          <w:bCs/>
          <w:sz w:val="24"/>
          <w:szCs w:val="24"/>
          <w:u w:val="single"/>
          <w:lang w:val="pt-BR"/>
        </w:rPr>
      </w:pPr>
    </w:p>
    <w:p w14:paraId="5F704B44" w14:textId="77777777" w:rsidR="00B630E1" w:rsidRDefault="00B630E1" w:rsidP="003803B3">
      <w:pPr>
        <w:rPr>
          <w:b/>
          <w:bCs/>
          <w:sz w:val="24"/>
          <w:szCs w:val="24"/>
          <w:u w:val="single"/>
          <w:lang w:val="pt-BR"/>
        </w:rPr>
      </w:pPr>
    </w:p>
    <w:p w14:paraId="0C633A36" w14:textId="77777777" w:rsidR="00B630E1" w:rsidRDefault="00B630E1" w:rsidP="003803B3">
      <w:pPr>
        <w:rPr>
          <w:b/>
          <w:bCs/>
          <w:sz w:val="24"/>
          <w:szCs w:val="24"/>
          <w:u w:val="single"/>
          <w:lang w:val="pt-BR"/>
        </w:rPr>
      </w:pPr>
    </w:p>
    <w:p w14:paraId="18F70B95" w14:textId="46036C6C" w:rsidR="003803B3" w:rsidRDefault="003803B3" w:rsidP="003803B3">
      <w:pPr>
        <w:rPr>
          <w:b/>
          <w:bCs/>
          <w:sz w:val="24"/>
          <w:szCs w:val="24"/>
          <w:u w:val="single"/>
          <w:lang w:val="pt-BR"/>
        </w:rPr>
      </w:pPr>
      <w:proofErr w:type="spellStart"/>
      <w:r w:rsidRPr="003803B3">
        <w:rPr>
          <w:b/>
          <w:bCs/>
          <w:sz w:val="24"/>
          <w:szCs w:val="24"/>
          <w:u w:val="single"/>
          <w:lang w:val="pt-BR"/>
        </w:rPr>
        <w:t>Constructors</w:t>
      </w:r>
      <w:proofErr w:type="spellEnd"/>
      <w:r w:rsidRPr="003803B3">
        <w:rPr>
          <w:b/>
          <w:bCs/>
          <w:sz w:val="24"/>
          <w:szCs w:val="24"/>
          <w:u w:val="single"/>
          <w:lang w:val="pt-BR"/>
        </w:rPr>
        <w:t>:</w:t>
      </w:r>
    </w:p>
    <w:p w14:paraId="4B4A29F4" w14:textId="4A45DA79" w:rsidR="003803B3" w:rsidRDefault="003803B3" w:rsidP="003803B3">
      <w:pPr>
        <w:rPr>
          <w:sz w:val="24"/>
          <w:szCs w:val="24"/>
          <w:lang w:val="pt-BR"/>
        </w:rPr>
      </w:pPr>
      <w:r>
        <w:rPr>
          <w:sz w:val="24"/>
          <w:szCs w:val="24"/>
          <w:lang w:val="pt-BR"/>
        </w:rPr>
        <w:t>Os construtores (</w:t>
      </w:r>
      <w:proofErr w:type="spellStart"/>
      <w:r>
        <w:rPr>
          <w:sz w:val="24"/>
          <w:szCs w:val="24"/>
          <w:lang w:val="pt-BR"/>
        </w:rPr>
        <w:t>constructors</w:t>
      </w:r>
      <w:proofErr w:type="spellEnd"/>
      <w:proofErr w:type="gramStart"/>
      <w:r>
        <w:rPr>
          <w:sz w:val="24"/>
          <w:szCs w:val="24"/>
          <w:lang w:val="pt-BR"/>
        </w:rPr>
        <w:t>),  são</w:t>
      </w:r>
      <w:proofErr w:type="gramEnd"/>
      <w:r>
        <w:rPr>
          <w:sz w:val="24"/>
          <w:szCs w:val="24"/>
          <w:lang w:val="pt-BR"/>
        </w:rPr>
        <w:t xml:space="preserve"> métodos que sempre são chamados quando uma classe é inicializada (instanciada em objetos), e, podem obrigar a quem as utiliza a fornecer parâmetros iniciais ao instanciar uma classe, ou não.</w:t>
      </w:r>
    </w:p>
    <w:p w14:paraId="0A7F8D80" w14:textId="77777777" w:rsidR="002247E0" w:rsidRDefault="002247E0" w:rsidP="003803B3">
      <w:pPr>
        <w:rPr>
          <w:sz w:val="24"/>
          <w:szCs w:val="24"/>
          <w:lang w:val="pt-BR"/>
        </w:rPr>
      </w:pPr>
    </w:p>
    <w:p w14:paraId="119FB7FF"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Pr>
          <w:rFonts w:ascii="Consolas" w:hAnsi="Consolas" w:cs="Courier New"/>
          <w:sz w:val="17"/>
          <w:szCs w:val="17"/>
        </w:rPr>
        <w:t xml:space="preserve"> </w:t>
      </w:r>
      <w:r w:rsidRPr="00211FFB">
        <w:rPr>
          <w:rFonts w:ascii="Consolas" w:hAnsi="Consolas" w:cs="Courier New"/>
          <w:sz w:val="17"/>
          <w:szCs w:val="17"/>
          <w:lang w:val="en-US"/>
        </w:rPr>
        <w:t xml:space="preserve">1.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class</w:t>
      </w:r>
      <w:r w:rsidRPr="00211FFB">
        <w:rPr>
          <w:rFonts w:ascii="Consolas" w:hAnsi="Consolas" w:cs="Courier New"/>
          <w:color w:val="000000"/>
          <w:sz w:val="17"/>
          <w:szCs w:val="17"/>
          <w:lang w:val="en-US"/>
        </w:rPr>
        <w:t xml:space="preserve"> </w:t>
      </w:r>
      <w:r w:rsidRPr="00211FFB">
        <w:rPr>
          <w:rFonts w:ascii="Consolas" w:hAnsi="Consolas" w:cs="Courier New"/>
          <w:color w:val="2B91AF"/>
          <w:sz w:val="17"/>
          <w:szCs w:val="17"/>
          <w:lang w:val="en-US"/>
        </w:rPr>
        <w:t>Main</w:t>
      </w:r>
      <w:r w:rsidRPr="00211FFB">
        <w:rPr>
          <w:rFonts w:ascii="Consolas" w:hAnsi="Consolas" w:cs="Courier New"/>
          <w:color w:val="000000"/>
          <w:sz w:val="17"/>
          <w:szCs w:val="17"/>
          <w:lang w:val="en-US"/>
        </w:rPr>
        <w:t xml:space="preserve"> {</w:t>
      </w:r>
    </w:p>
    <w:p w14:paraId="37625FA5"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2.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static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void</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main(</w:t>
      </w:r>
      <w:proofErr w:type="gramEnd"/>
      <w:r w:rsidRPr="00211FFB">
        <w:rPr>
          <w:rFonts w:ascii="Consolas" w:hAnsi="Consolas" w:cs="Courier New"/>
          <w:color w:val="2B91AF"/>
          <w:sz w:val="17"/>
          <w:szCs w:val="17"/>
          <w:lang w:val="en-US"/>
        </w:rPr>
        <w:t>String</w:t>
      </w:r>
      <w:r w:rsidRPr="00211FFB">
        <w:rPr>
          <w:rFonts w:ascii="Consolas" w:hAnsi="Consolas" w:cs="Courier New"/>
          <w:color w:val="000000"/>
          <w:sz w:val="17"/>
          <w:szCs w:val="17"/>
          <w:lang w:val="en-US"/>
        </w:rPr>
        <w:t xml:space="preserve">[] </w:t>
      </w:r>
      <w:proofErr w:type="spellStart"/>
      <w:r w:rsidRPr="00211FFB">
        <w:rPr>
          <w:rFonts w:ascii="Consolas" w:hAnsi="Consolas" w:cs="Courier New"/>
          <w:color w:val="000000"/>
          <w:sz w:val="17"/>
          <w:szCs w:val="17"/>
          <w:lang w:val="en-US"/>
        </w:rPr>
        <w:t>args</w:t>
      </w:r>
      <w:proofErr w:type="spellEnd"/>
      <w:r w:rsidRPr="00211FFB">
        <w:rPr>
          <w:rFonts w:ascii="Consolas" w:hAnsi="Consolas" w:cs="Courier New"/>
          <w:color w:val="000000"/>
          <w:sz w:val="17"/>
          <w:szCs w:val="17"/>
          <w:lang w:val="en-US"/>
        </w:rPr>
        <w:t>) {</w:t>
      </w:r>
    </w:p>
    <w:p w14:paraId="53FC04A6"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3. </w:t>
      </w:r>
      <w:r w:rsidRPr="00211FFB">
        <w:rPr>
          <w:rFonts w:ascii="Consolas" w:hAnsi="Consolas" w:cs="Courier New"/>
          <w:color w:val="000000"/>
          <w:sz w:val="17"/>
          <w:szCs w:val="17"/>
          <w:lang w:val="en-US"/>
        </w:rPr>
        <w:t xml:space="preserve">        </w:t>
      </w:r>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 xml:space="preserve"> </w:t>
      </w:r>
      <w:proofErr w:type="spellStart"/>
      <w:r w:rsidRPr="00211FFB">
        <w:rPr>
          <w:rFonts w:ascii="Consolas" w:hAnsi="Consolas" w:cs="Courier New"/>
          <w:color w:val="000000"/>
          <w:sz w:val="17"/>
          <w:szCs w:val="17"/>
          <w:lang w:val="en-US"/>
        </w:rPr>
        <w:t>anonymousPerson</w:t>
      </w:r>
      <w:proofErr w:type="spellEnd"/>
      <w:r w:rsidRPr="00211FFB">
        <w:rPr>
          <w:rFonts w:ascii="Consolas" w:hAnsi="Consolas" w:cs="Courier New"/>
          <w:color w:val="000000"/>
          <w:sz w:val="17"/>
          <w:szCs w:val="17"/>
          <w:lang w:val="en-US"/>
        </w:rPr>
        <w:t xml:space="preserve"> = </w:t>
      </w:r>
      <w:r w:rsidRPr="00211FFB">
        <w:rPr>
          <w:rFonts w:ascii="Consolas" w:hAnsi="Consolas" w:cs="Courier New"/>
          <w:color w:val="0000FF"/>
          <w:sz w:val="17"/>
          <w:szCs w:val="17"/>
          <w:lang w:val="en-US"/>
        </w:rPr>
        <w:t>new</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w:t>
      </w:r>
      <w:proofErr w:type="gramEnd"/>
      <w:r w:rsidRPr="00211FFB">
        <w:rPr>
          <w:rFonts w:ascii="Consolas" w:hAnsi="Consolas" w:cs="Courier New"/>
          <w:color w:val="006666"/>
          <w:sz w:val="17"/>
          <w:szCs w:val="17"/>
          <w:lang w:val="en-US"/>
        </w:rPr>
        <w:t>25</w:t>
      </w:r>
      <w:r w:rsidRPr="00211FFB">
        <w:rPr>
          <w:rFonts w:ascii="Consolas" w:hAnsi="Consolas" w:cs="Courier New"/>
          <w:color w:val="000000"/>
          <w:sz w:val="17"/>
          <w:szCs w:val="17"/>
          <w:lang w:val="en-US"/>
        </w:rPr>
        <w:t xml:space="preserve">);        </w:t>
      </w:r>
    </w:p>
    <w:p w14:paraId="064B27A1"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4. </w:t>
      </w:r>
      <w:r w:rsidRPr="00211FFB">
        <w:rPr>
          <w:rFonts w:ascii="Consolas" w:hAnsi="Consolas" w:cs="Courier New"/>
          <w:color w:val="000000"/>
          <w:sz w:val="17"/>
          <w:szCs w:val="17"/>
          <w:lang w:val="en-US"/>
        </w:rPr>
        <w:t xml:space="preserve">        </w:t>
      </w:r>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 xml:space="preserve"> john = </w:t>
      </w:r>
      <w:r w:rsidRPr="00211FFB">
        <w:rPr>
          <w:rFonts w:ascii="Consolas" w:hAnsi="Consolas" w:cs="Courier New"/>
          <w:color w:val="0000FF"/>
          <w:sz w:val="17"/>
          <w:szCs w:val="17"/>
          <w:lang w:val="en-US"/>
        </w:rPr>
        <w:t>new</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w:t>
      </w:r>
      <w:proofErr w:type="gramEnd"/>
      <w:r w:rsidRPr="00211FFB">
        <w:rPr>
          <w:rFonts w:ascii="Consolas" w:hAnsi="Consolas" w:cs="Courier New"/>
          <w:color w:val="A31515"/>
          <w:sz w:val="17"/>
          <w:szCs w:val="17"/>
          <w:lang w:val="en-US"/>
        </w:rPr>
        <w:t>"John"</w:t>
      </w:r>
      <w:r w:rsidRPr="00211FFB">
        <w:rPr>
          <w:rFonts w:ascii="Consolas" w:hAnsi="Consolas" w:cs="Courier New"/>
          <w:color w:val="000000"/>
          <w:sz w:val="17"/>
          <w:szCs w:val="17"/>
          <w:lang w:val="en-US"/>
        </w:rPr>
        <w:t xml:space="preserve">, </w:t>
      </w:r>
      <w:r w:rsidRPr="00211FFB">
        <w:rPr>
          <w:rFonts w:ascii="Consolas" w:hAnsi="Consolas" w:cs="Courier New"/>
          <w:color w:val="006666"/>
          <w:sz w:val="17"/>
          <w:szCs w:val="17"/>
          <w:lang w:val="en-US"/>
        </w:rPr>
        <w:t>25</w:t>
      </w:r>
      <w:r w:rsidRPr="00211FFB">
        <w:rPr>
          <w:rFonts w:ascii="Consolas" w:hAnsi="Consolas" w:cs="Courier New"/>
          <w:color w:val="000000"/>
          <w:sz w:val="17"/>
          <w:szCs w:val="17"/>
          <w:lang w:val="en-US"/>
        </w:rPr>
        <w:t>);</w:t>
      </w:r>
    </w:p>
    <w:p w14:paraId="0C3BFE5E"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5. </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 xml:space="preserve">  }</w:t>
      </w:r>
      <w:proofErr w:type="gramEnd"/>
    </w:p>
    <w:p w14:paraId="749A1C6F"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w:t>
      </w:r>
      <w:proofErr w:type="gramStart"/>
      <w:r w:rsidRPr="00211FFB">
        <w:rPr>
          <w:rFonts w:ascii="Consolas" w:hAnsi="Consolas" w:cs="Courier New"/>
          <w:sz w:val="17"/>
          <w:szCs w:val="17"/>
          <w:lang w:val="en-US"/>
        </w:rPr>
        <w:t xml:space="preserve">6. </w:t>
      </w:r>
      <w:r w:rsidRPr="00211FFB">
        <w:rPr>
          <w:rFonts w:ascii="Consolas" w:hAnsi="Consolas" w:cs="Courier New"/>
          <w:color w:val="000000"/>
          <w:sz w:val="17"/>
          <w:szCs w:val="17"/>
          <w:lang w:val="en-US"/>
        </w:rPr>
        <w:t>}</w:t>
      </w:r>
      <w:proofErr w:type="gramEnd"/>
    </w:p>
    <w:p w14:paraId="5741C8AE"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7. </w:t>
      </w:r>
      <w:r w:rsidRPr="00211FFB">
        <w:rPr>
          <w:rFonts w:ascii="Consolas" w:hAnsi="Consolas" w:cs="Courier New"/>
          <w:color w:val="000000"/>
          <w:sz w:val="17"/>
          <w:szCs w:val="17"/>
          <w:lang w:val="en-US"/>
        </w:rPr>
        <w:t> </w:t>
      </w:r>
    </w:p>
    <w:p w14:paraId="11BCACE1"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8.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class</w:t>
      </w:r>
      <w:r w:rsidRPr="00211FFB">
        <w:rPr>
          <w:rFonts w:ascii="Consolas" w:hAnsi="Consolas" w:cs="Courier New"/>
          <w:color w:val="000000"/>
          <w:sz w:val="17"/>
          <w:szCs w:val="17"/>
          <w:lang w:val="en-US"/>
        </w:rPr>
        <w:t xml:space="preserve"> </w:t>
      </w:r>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 xml:space="preserve"> {</w:t>
      </w:r>
    </w:p>
    <w:p w14:paraId="0E40FC46"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 9.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private</w:t>
      </w:r>
      <w:r w:rsidRPr="00211FFB">
        <w:rPr>
          <w:rFonts w:ascii="Consolas" w:hAnsi="Consolas" w:cs="Courier New"/>
          <w:color w:val="000000"/>
          <w:sz w:val="17"/>
          <w:szCs w:val="17"/>
          <w:lang w:val="en-US"/>
        </w:rPr>
        <w:t xml:space="preserve"> </w:t>
      </w:r>
      <w:r w:rsidRPr="00211FFB">
        <w:rPr>
          <w:rFonts w:ascii="Consolas" w:hAnsi="Consolas" w:cs="Courier New"/>
          <w:color w:val="2B91AF"/>
          <w:sz w:val="17"/>
          <w:szCs w:val="17"/>
          <w:lang w:val="en-US"/>
        </w:rPr>
        <w:t>String</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name;</w:t>
      </w:r>
      <w:proofErr w:type="gramEnd"/>
    </w:p>
    <w:p w14:paraId="6E1AB64F"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10.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private</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int</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age;</w:t>
      </w:r>
      <w:proofErr w:type="gramEnd"/>
    </w:p>
    <w:p w14:paraId="11D0ED56"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11. </w:t>
      </w:r>
      <w:r w:rsidRPr="00211FFB">
        <w:rPr>
          <w:rFonts w:ascii="Consolas" w:hAnsi="Consolas" w:cs="Courier New"/>
          <w:color w:val="000000"/>
          <w:sz w:val="17"/>
          <w:szCs w:val="17"/>
          <w:lang w:val="en-US"/>
        </w:rPr>
        <w:t xml:space="preserve">    </w:t>
      </w:r>
    </w:p>
    <w:p w14:paraId="172DC0CE"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12.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xml:space="preserve">// Constructor for anonymous people </w:t>
      </w:r>
    </w:p>
    <w:p w14:paraId="514A5A07"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13.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w:t>
      </w:r>
      <w:proofErr w:type="gramEnd"/>
      <w:r w:rsidRPr="00211FFB">
        <w:rPr>
          <w:rFonts w:ascii="Consolas" w:hAnsi="Consolas" w:cs="Courier New"/>
          <w:color w:val="0000FF"/>
          <w:sz w:val="17"/>
          <w:szCs w:val="17"/>
          <w:lang w:val="en-US"/>
        </w:rPr>
        <w:t>int</w:t>
      </w:r>
      <w:r w:rsidRPr="00211FFB">
        <w:rPr>
          <w:rFonts w:ascii="Consolas" w:hAnsi="Consolas" w:cs="Courier New"/>
          <w:color w:val="000000"/>
          <w:sz w:val="17"/>
          <w:szCs w:val="17"/>
          <w:lang w:val="en-US"/>
        </w:rPr>
        <w:t xml:space="preserve"> age) {</w:t>
      </w:r>
    </w:p>
    <w:p w14:paraId="2C6CAB6A"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14.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This calls the constructor with name and age parameters, coded below</w:t>
      </w:r>
    </w:p>
    <w:p w14:paraId="5FF8D86C"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D6336D">
        <w:rPr>
          <w:rFonts w:ascii="Consolas" w:hAnsi="Consolas" w:cs="Courier New"/>
          <w:sz w:val="17"/>
          <w:szCs w:val="17"/>
          <w:lang w:val="en-US"/>
        </w:rPr>
        <w:t xml:space="preserve">15. </w:t>
      </w:r>
      <w:r w:rsidRPr="00D6336D">
        <w:rPr>
          <w:rFonts w:ascii="Consolas" w:hAnsi="Consolas" w:cs="Courier New"/>
          <w:color w:val="000000"/>
          <w:sz w:val="17"/>
          <w:szCs w:val="17"/>
          <w:lang w:val="en-US"/>
        </w:rPr>
        <w:t xml:space="preserve">        </w:t>
      </w:r>
      <w:proofErr w:type="gramStart"/>
      <w:r w:rsidRPr="00D6336D">
        <w:rPr>
          <w:rFonts w:ascii="Consolas" w:hAnsi="Consolas" w:cs="Courier New"/>
          <w:color w:val="0000FF"/>
          <w:sz w:val="17"/>
          <w:szCs w:val="17"/>
          <w:lang w:val="en-US"/>
        </w:rPr>
        <w:t>this</w:t>
      </w:r>
      <w:r w:rsidRPr="00D6336D">
        <w:rPr>
          <w:rFonts w:ascii="Consolas" w:hAnsi="Consolas" w:cs="Courier New"/>
          <w:color w:val="000000"/>
          <w:sz w:val="17"/>
          <w:szCs w:val="17"/>
          <w:lang w:val="en-US"/>
        </w:rPr>
        <w:t>(</w:t>
      </w:r>
      <w:proofErr w:type="gramEnd"/>
      <w:r w:rsidRPr="00D6336D">
        <w:rPr>
          <w:rFonts w:ascii="Consolas" w:hAnsi="Consolas" w:cs="Courier New"/>
          <w:color w:val="A31515"/>
          <w:sz w:val="17"/>
          <w:szCs w:val="17"/>
          <w:lang w:val="en-US"/>
        </w:rPr>
        <w:t>"Anonymous"</w:t>
      </w:r>
      <w:r w:rsidRPr="00D6336D">
        <w:rPr>
          <w:rFonts w:ascii="Consolas" w:hAnsi="Consolas" w:cs="Courier New"/>
          <w:color w:val="000000"/>
          <w:sz w:val="17"/>
          <w:szCs w:val="17"/>
          <w:lang w:val="en-US"/>
        </w:rPr>
        <w:t>, age);</w:t>
      </w:r>
    </w:p>
    <w:p w14:paraId="68939C0C"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D6336D">
        <w:rPr>
          <w:rFonts w:ascii="Consolas" w:hAnsi="Consolas" w:cs="Courier New"/>
          <w:sz w:val="17"/>
          <w:szCs w:val="17"/>
          <w:lang w:val="en-US"/>
        </w:rPr>
        <w:t xml:space="preserve">16. </w:t>
      </w:r>
      <w:r w:rsidRPr="00D6336D">
        <w:rPr>
          <w:rFonts w:ascii="Consolas" w:hAnsi="Consolas" w:cs="Courier New"/>
          <w:color w:val="000000"/>
          <w:sz w:val="17"/>
          <w:szCs w:val="17"/>
          <w:lang w:val="en-US"/>
        </w:rPr>
        <w:t xml:space="preserve">  </w:t>
      </w:r>
      <w:proofErr w:type="gramStart"/>
      <w:r w:rsidRPr="00D6336D">
        <w:rPr>
          <w:rFonts w:ascii="Consolas" w:hAnsi="Consolas" w:cs="Courier New"/>
          <w:color w:val="000000"/>
          <w:sz w:val="17"/>
          <w:szCs w:val="17"/>
          <w:lang w:val="en-US"/>
        </w:rPr>
        <w:t xml:space="preserve">  }</w:t>
      </w:r>
      <w:proofErr w:type="gramEnd"/>
    </w:p>
    <w:p w14:paraId="01D65905"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17. </w:t>
      </w:r>
      <w:r w:rsidRPr="00211FFB">
        <w:rPr>
          <w:rFonts w:ascii="Consolas" w:hAnsi="Consolas" w:cs="Courier New"/>
          <w:color w:val="000000"/>
          <w:sz w:val="17"/>
          <w:szCs w:val="17"/>
          <w:lang w:val="en-US"/>
        </w:rPr>
        <w:t xml:space="preserve">    </w:t>
      </w:r>
    </w:p>
    <w:p w14:paraId="1721D46F"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18.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Constructor with name and age parameters</w:t>
      </w:r>
    </w:p>
    <w:p w14:paraId="07DF61F9"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19.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2B91AF"/>
          <w:sz w:val="17"/>
          <w:szCs w:val="17"/>
          <w:lang w:val="en-US"/>
        </w:rPr>
        <w:t>Person</w:t>
      </w:r>
      <w:r w:rsidRPr="00211FFB">
        <w:rPr>
          <w:rFonts w:ascii="Consolas" w:hAnsi="Consolas" w:cs="Courier New"/>
          <w:color w:val="000000"/>
          <w:sz w:val="17"/>
          <w:szCs w:val="17"/>
          <w:lang w:val="en-US"/>
        </w:rPr>
        <w:t>(</w:t>
      </w:r>
      <w:proofErr w:type="gramEnd"/>
      <w:r w:rsidRPr="00211FFB">
        <w:rPr>
          <w:rFonts w:ascii="Consolas" w:hAnsi="Consolas" w:cs="Courier New"/>
          <w:color w:val="2B91AF"/>
          <w:sz w:val="17"/>
          <w:szCs w:val="17"/>
          <w:lang w:val="en-US"/>
        </w:rPr>
        <w:t>String</w:t>
      </w:r>
      <w:r w:rsidRPr="00211FFB">
        <w:rPr>
          <w:rFonts w:ascii="Consolas" w:hAnsi="Consolas" w:cs="Courier New"/>
          <w:color w:val="000000"/>
          <w:sz w:val="17"/>
          <w:szCs w:val="17"/>
          <w:lang w:val="en-US"/>
        </w:rPr>
        <w:t xml:space="preserve"> name, </w:t>
      </w:r>
      <w:r w:rsidRPr="00211FFB">
        <w:rPr>
          <w:rFonts w:ascii="Consolas" w:hAnsi="Consolas" w:cs="Courier New"/>
          <w:color w:val="0000FF"/>
          <w:sz w:val="17"/>
          <w:szCs w:val="17"/>
          <w:lang w:val="en-US"/>
        </w:rPr>
        <w:t>int</w:t>
      </w:r>
      <w:r w:rsidRPr="00211FFB">
        <w:rPr>
          <w:rFonts w:ascii="Consolas" w:hAnsi="Consolas" w:cs="Courier New"/>
          <w:color w:val="000000"/>
          <w:sz w:val="17"/>
          <w:szCs w:val="17"/>
          <w:lang w:val="en-US"/>
        </w:rPr>
        <w:t xml:space="preserve"> age) {</w:t>
      </w:r>
    </w:p>
    <w:p w14:paraId="1FBE480E"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20.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this</w:t>
      </w:r>
      <w:r w:rsidRPr="00211FFB">
        <w:rPr>
          <w:rFonts w:ascii="Consolas" w:hAnsi="Consolas" w:cs="Courier New"/>
          <w:color w:val="000000"/>
          <w:sz w:val="17"/>
          <w:szCs w:val="17"/>
          <w:lang w:val="en-US"/>
        </w:rPr>
        <w:t xml:space="preserve">.name = </w:t>
      </w:r>
      <w:proofErr w:type="gramStart"/>
      <w:r w:rsidRPr="00211FFB">
        <w:rPr>
          <w:rFonts w:ascii="Consolas" w:hAnsi="Consolas" w:cs="Courier New"/>
          <w:color w:val="000000"/>
          <w:sz w:val="17"/>
          <w:szCs w:val="17"/>
          <w:lang w:val="en-US"/>
        </w:rPr>
        <w:t>name;</w:t>
      </w:r>
      <w:proofErr w:type="gramEnd"/>
    </w:p>
    <w:p w14:paraId="61DEF635"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21. </w:t>
      </w:r>
      <w:r w:rsidRPr="00211FFB">
        <w:rPr>
          <w:rFonts w:ascii="Consolas" w:hAnsi="Consolas" w:cs="Courier New"/>
          <w:color w:val="000000"/>
          <w:sz w:val="17"/>
          <w:szCs w:val="17"/>
          <w:lang w:val="en-US"/>
        </w:rPr>
        <w:t xml:space="preserve">        </w:t>
      </w:r>
      <w:proofErr w:type="spellStart"/>
      <w:r w:rsidRPr="00211FFB">
        <w:rPr>
          <w:rFonts w:ascii="Consolas" w:hAnsi="Consolas" w:cs="Courier New"/>
          <w:color w:val="0000FF"/>
          <w:sz w:val="17"/>
          <w:szCs w:val="17"/>
          <w:lang w:val="en-US"/>
        </w:rPr>
        <w:t>this</w:t>
      </w:r>
      <w:r w:rsidRPr="00211FFB">
        <w:rPr>
          <w:rFonts w:ascii="Consolas" w:hAnsi="Consolas" w:cs="Courier New"/>
          <w:color w:val="000000"/>
          <w:sz w:val="17"/>
          <w:szCs w:val="17"/>
          <w:lang w:val="en-US"/>
        </w:rPr>
        <w:t>.age</w:t>
      </w:r>
      <w:proofErr w:type="spellEnd"/>
      <w:r w:rsidRPr="00211FFB">
        <w:rPr>
          <w:rFonts w:ascii="Consolas" w:hAnsi="Consolas" w:cs="Courier New"/>
          <w:color w:val="000000"/>
          <w:sz w:val="17"/>
          <w:szCs w:val="17"/>
          <w:lang w:val="en-US"/>
        </w:rPr>
        <w:t xml:space="preserve"> = </w:t>
      </w:r>
      <w:proofErr w:type="gramStart"/>
      <w:r w:rsidRPr="00211FFB">
        <w:rPr>
          <w:rFonts w:ascii="Consolas" w:hAnsi="Consolas" w:cs="Courier New"/>
          <w:color w:val="000000"/>
          <w:sz w:val="17"/>
          <w:szCs w:val="17"/>
          <w:lang w:val="en-US"/>
        </w:rPr>
        <w:t>age;</w:t>
      </w:r>
      <w:proofErr w:type="gramEnd"/>
    </w:p>
    <w:p w14:paraId="41984724"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22. </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 xml:space="preserve">  }</w:t>
      </w:r>
      <w:proofErr w:type="gramEnd"/>
    </w:p>
    <w:p w14:paraId="09EDFB89"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23. </w:t>
      </w:r>
      <w:r w:rsidRPr="00211FFB">
        <w:rPr>
          <w:rFonts w:ascii="Consolas" w:hAnsi="Consolas" w:cs="Courier New"/>
          <w:color w:val="000000"/>
          <w:sz w:val="17"/>
          <w:szCs w:val="17"/>
          <w:lang w:val="en-US"/>
        </w:rPr>
        <w:t xml:space="preserve">    </w:t>
      </w:r>
    </w:p>
    <w:p w14:paraId="09D766E1"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24.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Getter for name</w:t>
      </w:r>
    </w:p>
    <w:p w14:paraId="27926A61"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25.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2B91AF"/>
          <w:sz w:val="17"/>
          <w:szCs w:val="17"/>
          <w:lang w:val="en-US"/>
        </w:rPr>
        <w:t>String</w:t>
      </w:r>
      <w:r w:rsidRPr="00211FFB">
        <w:rPr>
          <w:rFonts w:ascii="Consolas" w:hAnsi="Consolas" w:cs="Courier New"/>
          <w:color w:val="000000"/>
          <w:sz w:val="17"/>
          <w:szCs w:val="17"/>
          <w:lang w:val="en-US"/>
        </w:rPr>
        <w:t xml:space="preserve"> </w:t>
      </w:r>
      <w:proofErr w:type="spellStart"/>
      <w:proofErr w:type="gramStart"/>
      <w:r w:rsidRPr="00211FFB">
        <w:rPr>
          <w:rFonts w:ascii="Consolas" w:hAnsi="Consolas" w:cs="Courier New"/>
          <w:color w:val="000000"/>
          <w:sz w:val="17"/>
          <w:szCs w:val="17"/>
          <w:lang w:val="en-US"/>
        </w:rPr>
        <w:t>getName</w:t>
      </w:r>
      <w:proofErr w:type="spellEnd"/>
      <w:r w:rsidRPr="00211FFB">
        <w:rPr>
          <w:rFonts w:ascii="Consolas" w:hAnsi="Consolas" w:cs="Courier New"/>
          <w:color w:val="000000"/>
          <w:sz w:val="17"/>
          <w:szCs w:val="17"/>
          <w:lang w:val="en-US"/>
        </w:rPr>
        <w:t>(</w:t>
      </w:r>
      <w:proofErr w:type="gramEnd"/>
      <w:r w:rsidRPr="00211FFB">
        <w:rPr>
          <w:rFonts w:ascii="Consolas" w:hAnsi="Consolas" w:cs="Courier New"/>
          <w:color w:val="000000"/>
          <w:sz w:val="17"/>
          <w:szCs w:val="17"/>
          <w:lang w:val="en-US"/>
        </w:rPr>
        <w:t>) {</w:t>
      </w:r>
    </w:p>
    <w:p w14:paraId="3707DE42"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D6336D">
        <w:rPr>
          <w:rFonts w:ascii="Consolas" w:hAnsi="Consolas" w:cs="Courier New"/>
          <w:sz w:val="17"/>
          <w:szCs w:val="17"/>
          <w:lang w:val="en-US"/>
        </w:rPr>
        <w:t xml:space="preserve">26. </w:t>
      </w:r>
      <w:r w:rsidRPr="00D6336D">
        <w:rPr>
          <w:rFonts w:ascii="Consolas" w:hAnsi="Consolas" w:cs="Courier New"/>
          <w:color w:val="000000"/>
          <w:sz w:val="17"/>
          <w:szCs w:val="17"/>
          <w:lang w:val="en-US"/>
        </w:rPr>
        <w:t xml:space="preserve">        </w:t>
      </w:r>
      <w:r w:rsidRPr="00D6336D">
        <w:rPr>
          <w:rFonts w:ascii="Consolas" w:hAnsi="Consolas" w:cs="Courier New"/>
          <w:color w:val="0000FF"/>
          <w:sz w:val="17"/>
          <w:szCs w:val="17"/>
          <w:lang w:val="en-US"/>
        </w:rPr>
        <w:t>return</w:t>
      </w:r>
      <w:r w:rsidRPr="00D6336D">
        <w:rPr>
          <w:rFonts w:ascii="Consolas" w:hAnsi="Consolas" w:cs="Courier New"/>
          <w:color w:val="000000"/>
          <w:sz w:val="17"/>
          <w:szCs w:val="17"/>
          <w:lang w:val="en-US"/>
        </w:rPr>
        <w:t xml:space="preserve"> </w:t>
      </w:r>
      <w:proofErr w:type="gramStart"/>
      <w:r w:rsidRPr="00D6336D">
        <w:rPr>
          <w:rFonts w:ascii="Consolas" w:hAnsi="Consolas" w:cs="Courier New"/>
          <w:color w:val="000000"/>
          <w:sz w:val="17"/>
          <w:szCs w:val="17"/>
          <w:lang w:val="en-US"/>
        </w:rPr>
        <w:t>name;</w:t>
      </w:r>
      <w:proofErr w:type="gramEnd"/>
    </w:p>
    <w:p w14:paraId="43E66DB5"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D6336D">
        <w:rPr>
          <w:rFonts w:ascii="Consolas" w:hAnsi="Consolas" w:cs="Courier New"/>
          <w:sz w:val="17"/>
          <w:szCs w:val="17"/>
          <w:lang w:val="en-US"/>
        </w:rPr>
        <w:t xml:space="preserve">27. </w:t>
      </w:r>
      <w:r w:rsidRPr="00D6336D">
        <w:rPr>
          <w:rFonts w:ascii="Consolas" w:hAnsi="Consolas" w:cs="Courier New"/>
          <w:color w:val="000000"/>
          <w:sz w:val="17"/>
          <w:szCs w:val="17"/>
          <w:lang w:val="en-US"/>
        </w:rPr>
        <w:t xml:space="preserve">  </w:t>
      </w:r>
      <w:proofErr w:type="gramStart"/>
      <w:r w:rsidRPr="00D6336D">
        <w:rPr>
          <w:rFonts w:ascii="Consolas" w:hAnsi="Consolas" w:cs="Courier New"/>
          <w:color w:val="000000"/>
          <w:sz w:val="17"/>
          <w:szCs w:val="17"/>
          <w:lang w:val="en-US"/>
        </w:rPr>
        <w:t xml:space="preserve">  }</w:t>
      </w:r>
      <w:proofErr w:type="gramEnd"/>
    </w:p>
    <w:p w14:paraId="7A0B8986"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28. </w:t>
      </w:r>
      <w:r w:rsidRPr="00211FFB">
        <w:rPr>
          <w:rFonts w:ascii="Consolas" w:hAnsi="Consolas" w:cs="Courier New"/>
          <w:color w:val="000000"/>
          <w:sz w:val="17"/>
          <w:szCs w:val="17"/>
          <w:lang w:val="en-US"/>
        </w:rPr>
        <w:t xml:space="preserve">    </w:t>
      </w:r>
    </w:p>
    <w:p w14:paraId="27A7D28A"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29.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Getter for age</w:t>
      </w:r>
    </w:p>
    <w:p w14:paraId="6C44D185"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30.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int</w:t>
      </w:r>
      <w:r w:rsidRPr="00211FFB">
        <w:rPr>
          <w:rFonts w:ascii="Consolas" w:hAnsi="Consolas" w:cs="Courier New"/>
          <w:color w:val="000000"/>
          <w:sz w:val="17"/>
          <w:szCs w:val="17"/>
          <w:lang w:val="en-US"/>
        </w:rPr>
        <w:t xml:space="preserve"> </w:t>
      </w:r>
      <w:proofErr w:type="spellStart"/>
      <w:proofErr w:type="gramStart"/>
      <w:r w:rsidRPr="00211FFB">
        <w:rPr>
          <w:rFonts w:ascii="Consolas" w:hAnsi="Consolas" w:cs="Courier New"/>
          <w:color w:val="000000"/>
          <w:sz w:val="17"/>
          <w:szCs w:val="17"/>
          <w:lang w:val="en-US"/>
        </w:rPr>
        <w:t>getAge</w:t>
      </w:r>
      <w:proofErr w:type="spellEnd"/>
      <w:r w:rsidRPr="00211FFB">
        <w:rPr>
          <w:rFonts w:ascii="Consolas" w:hAnsi="Consolas" w:cs="Courier New"/>
          <w:color w:val="000000"/>
          <w:sz w:val="17"/>
          <w:szCs w:val="17"/>
          <w:lang w:val="en-US"/>
        </w:rPr>
        <w:t>(</w:t>
      </w:r>
      <w:proofErr w:type="gramEnd"/>
      <w:r w:rsidRPr="00211FFB">
        <w:rPr>
          <w:rFonts w:ascii="Consolas" w:hAnsi="Consolas" w:cs="Courier New"/>
          <w:color w:val="000000"/>
          <w:sz w:val="17"/>
          <w:szCs w:val="17"/>
          <w:lang w:val="en-US"/>
        </w:rPr>
        <w:t>) {</w:t>
      </w:r>
    </w:p>
    <w:p w14:paraId="2726CFE8"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31.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return</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age;</w:t>
      </w:r>
      <w:proofErr w:type="gramEnd"/>
    </w:p>
    <w:p w14:paraId="1702C309"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32. </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 xml:space="preserve">  }</w:t>
      </w:r>
      <w:proofErr w:type="gramEnd"/>
    </w:p>
    <w:p w14:paraId="6000FC3F"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33. </w:t>
      </w:r>
      <w:r w:rsidRPr="00211FFB">
        <w:rPr>
          <w:rFonts w:ascii="Consolas" w:hAnsi="Consolas" w:cs="Courier New"/>
          <w:color w:val="000000"/>
          <w:sz w:val="17"/>
          <w:szCs w:val="17"/>
          <w:lang w:val="en-US"/>
        </w:rPr>
        <w:t xml:space="preserve">    </w:t>
      </w:r>
    </w:p>
    <w:p w14:paraId="20D9DDC5"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34.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Setter for name</w:t>
      </w:r>
    </w:p>
    <w:p w14:paraId="611DA315"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35.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void</w:t>
      </w:r>
      <w:r w:rsidRPr="00211FFB">
        <w:rPr>
          <w:rFonts w:ascii="Consolas" w:hAnsi="Consolas" w:cs="Courier New"/>
          <w:color w:val="000000"/>
          <w:sz w:val="17"/>
          <w:szCs w:val="17"/>
          <w:lang w:val="en-US"/>
        </w:rPr>
        <w:t xml:space="preserve"> </w:t>
      </w:r>
      <w:proofErr w:type="spellStart"/>
      <w:proofErr w:type="gramStart"/>
      <w:r w:rsidRPr="00211FFB">
        <w:rPr>
          <w:rFonts w:ascii="Consolas" w:hAnsi="Consolas" w:cs="Courier New"/>
          <w:color w:val="000000"/>
          <w:sz w:val="17"/>
          <w:szCs w:val="17"/>
          <w:lang w:val="en-US"/>
        </w:rPr>
        <w:t>setName</w:t>
      </w:r>
      <w:proofErr w:type="spellEnd"/>
      <w:r w:rsidRPr="00211FFB">
        <w:rPr>
          <w:rFonts w:ascii="Consolas" w:hAnsi="Consolas" w:cs="Courier New"/>
          <w:color w:val="000000"/>
          <w:sz w:val="17"/>
          <w:szCs w:val="17"/>
          <w:lang w:val="en-US"/>
        </w:rPr>
        <w:t>(</w:t>
      </w:r>
      <w:proofErr w:type="gramEnd"/>
      <w:r w:rsidRPr="00211FFB">
        <w:rPr>
          <w:rFonts w:ascii="Consolas" w:hAnsi="Consolas" w:cs="Courier New"/>
          <w:color w:val="2B91AF"/>
          <w:sz w:val="17"/>
          <w:szCs w:val="17"/>
          <w:lang w:val="en-US"/>
        </w:rPr>
        <w:t>String</w:t>
      </w:r>
      <w:r w:rsidRPr="00211FFB">
        <w:rPr>
          <w:rFonts w:ascii="Consolas" w:hAnsi="Consolas" w:cs="Courier New"/>
          <w:color w:val="000000"/>
          <w:sz w:val="17"/>
          <w:szCs w:val="17"/>
          <w:lang w:val="en-US"/>
        </w:rPr>
        <w:t xml:space="preserve"> name) {</w:t>
      </w:r>
    </w:p>
    <w:p w14:paraId="490658A3"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36.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this</w:t>
      </w:r>
      <w:r w:rsidRPr="00211FFB">
        <w:rPr>
          <w:rFonts w:ascii="Consolas" w:hAnsi="Consolas" w:cs="Courier New"/>
          <w:color w:val="000000"/>
          <w:sz w:val="17"/>
          <w:szCs w:val="17"/>
          <w:lang w:val="en-US"/>
        </w:rPr>
        <w:t xml:space="preserve">.name = </w:t>
      </w:r>
      <w:proofErr w:type="gramStart"/>
      <w:r w:rsidRPr="00211FFB">
        <w:rPr>
          <w:rFonts w:ascii="Consolas" w:hAnsi="Consolas" w:cs="Courier New"/>
          <w:color w:val="000000"/>
          <w:sz w:val="17"/>
          <w:szCs w:val="17"/>
          <w:lang w:val="en-US"/>
        </w:rPr>
        <w:t>name;</w:t>
      </w:r>
      <w:proofErr w:type="gramEnd"/>
    </w:p>
    <w:p w14:paraId="1383304C"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37. </w:t>
      </w:r>
      <w:r w:rsidRPr="00211FFB">
        <w:rPr>
          <w:rFonts w:ascii="Consolas" w:hAnsi="Consolas" w:cs="Courier New"/>
          <w:color w:val="000000"/>
          <w:sz w:val="17"/>
          <w:szCs w:val="17"/>
          <w:lang w:val="en-US"/>
        </w:rPr>
        <w:t xml:space="preserve">  </w:t>
      </w:r>
      <w:proofErr w:type="gramStart"/>
      <w:r w:rsidRPr="00211FFB">
        <w:rPr>
          <w:rFonts w:ascii="Consolas" w:hAnsi="Consolas" w:cs="Courier New"/>
          <w:color w:val="000000"/>
          <w:sz w:val="17"/>
          <w:szCs w:val="17"/>
          <w:lang w:val="en-US"/>
        </w:rPr>
        <w:t xml:space="preserve">  }</w:t>
      </w:r>
      <w:proofErr w:type="gramEnd"/>
    </w:p>
    <w:p w14:paraId="2AE0873D"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38. </w:t>
      </w:r>
      <w:r w:rsidRPr="00211FFB">
        <w:rPr>
          <w:rFonts w:ascii="Consolas" w:hAnsi="Consolas" w:cs="Courier New"/>
          <w:color w:val="000000"/>
          <w:sz w:val="17"/>
          <w:szCs w:val="17"/>
          <w:lang w:val="en-US"/>
        </w:rPr>
        <w:t xml:space="preserve">    </w:t>
      </w:r>
    </w:p>
    <w:p w14:paraId="02B0E869"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39. </w:t>
      </w:r>
      <w:r w:rsidRPr="00211FFB">
        <w:rPr>
          <w:rFonts w:ascii="Consolas" w:hAnsi="Consolas" w:cs="Courier New"/>
          <w:color w:val="000000"/>
          <w:sz w:val="17"/>
          <w:szCs w:val="17"/>
          <w:lang w:val="en-US"/>
        </w:rPr>
        <w:t xml:space="preserve">    </w:t>
      </w:r>
      <w:r w:rsidRPr="00211FFB">
        <w:rPr>
          <w:rFonts w:ascii="Consolas" w:hAnsi="Consolas" w:cs="Courier New"/>
          <w:color w:val="008000"/>
          <w:sz w:val="17"/>
          <w:szCs w:val="17"/>
          <w:lang w:val="en-US"/>
        </w:rPr>
        <w:t>// Setter for age</w:t>
      </w:r>
    </w:p>
    <w:p w14:paraId="57D0AEED" w14:textId="77777777" w:rsidR="00211FFB" w:rsidRPr="00211FFB"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en-US"/>
        </w:rPr>
      </w:pPr>
      <w:r w:rsidRPr="00211FFB">
        <w:rPr>
          <w:rFonts w:ascii="Consolas" w:hAnsi="Consolas" w:cs="Courier New"/>
          <w:sz w:val="17"/>
          <w:szCs w:val="17"/>
          <w:lang w:val="en-US"/>
        </w:rPr>
        <w:t xml:space="preserve">40. </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public</w:t>
      </w:r>
      <w:r w:rsidRPr="00211FFB">
        <w:rPr>
          <w:rFonts w:ascii="Consolas" w:hAnsi="Consolas" w:cs="Courier New"/>
          <w:color w:val="000000"/>
          <w:sz w:val="17"/>
          <w:szCs w:val="17"/>
          <w:lang w:val="en-US"/>
        </w:rPr>
        <w:t xml:space="preserve"> </w:t>
      </w:r>
      <w:r w:rsidRPr="00211FFB">
        <w:rPr>
          <w:rFonts w:ascii="Consolas" w:hAnsi="Consolas" w:cs="Courier New"/>
          <w:color w:val="0000FF"/>
          <w:sz w:val="17"/>
          <w:szCs w:val="17"/>
          <w:lang w:val="en-US"/>
        </w:rPr>
        <w:t>void</w:t>
      </w:r>
      <w:r w:rsidRPr="00211FFB">
        <w:rPr>
          <w:rFonts w:ascii="Consolas" w:hAnsi="Consolas" w:cs="Courier New"/>
          <w:color w:val="000000"/>
          <w:sz w:val="17"/>
          <w:szCs w:val="17"/>
          <w:lang w:val="en-US"/>
        </w:rPr>
        <w:t xml:space="preserve"> </w:t>
      </w:r>
      <w:proofErr w:type="spellStart"/>
      <w:proofErr w:type="gramStart"/>
      <w:r w:rsidRPr="00211FFB">
        <w:rPr>
          <w:rFonts w:ascii="Consolas" w:hAnsi="Consolas" w:cs="Courier New"/>
          <w:color w:val="000000"/>
          <w:sz w:val="17"/>
          <w:szCs w:val="17"/>
          <w:lang w:val="en-US"/>
        </w:rPr>
        <w:t>setAge</w:t>
      </w:r>
      <w:proofErr w:type="spellEnd"/>
      <w:r w:rsidRPr="00211FFB">
        <w:rPr>
          <w:rFonts w:ascii="Consolas" w:hAnsi="Consolas" w:cs="Courier New"/>
          <w:color w:val="000000"/>
          <w:sz w:val="17"/>
          <w:szCs w:val="17"/>
          <w:lang w:val="en-US"/>
        </w:rPr>
        <w:t>(</w:t>
      </w:r>
      <w:proofErr w:type="gramEnd"/>
      <w:r w:rsidRPr="00211FFB">
        <w:rPr>
          <w:rFonts w:ascii="Consolas" w:hAnsi="Consolas" w:cs="Courier New"/>
          <w:color w:val="0000FF"/>
          <w:sz w:val="17"/>
          <w:szCs w:val="17"/>
          <w:lang w:val="en-US"/>
        </w:rPr>
        <w:t>int</w:t>
      </w:r>
      <w:r w:rsidRPr="00211FFB">
        <w:rPr>
          <w:rFonts w:ascii="Consolas" w:hAnsi="Consolas" w:cs="Courier New"/>
          <w:color w:val="000000"/>
          <w:sz w:val="17"/>
          <w:szCs w:val="17"/>
          <w:lang w:val="en-US"/>
        </w:rPr>
        <w:t xml:space="preserve"> age) {</w:t>
      </w:r>
    </w:p>
    <w:p w14:paraId="7BD3AF6F"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pt-BR"/>
        </w:rPr>
      </w:pPr>
      <w:r w:rsidRPr="00D6336D">
        <w:rPr>
          <w:rFonts w:ascii="Consolas" w:hAnsi="Consolas" w:cs="Courier New"/>
          <w:sz w:val="17"/>
          <w:szCs w:val="17"/>
          <w:lang w:val="pt-BR"/>
        </w:rPr>
        <w:t xml:space="preserve">41. </w:t>
      </w:r>
      <w:r w:rsidRPr="00D6336D">
        <w:rPr>
          <w:rFonts w:ascii="Consolas" w:hAnsi="Consolas" w:cs="Courier New"/>
          <w:color w:val="000000"/>
          <w:sz w:val="17"/>
          <w:szCs w:val="17"/>
          <w:lang w:val="pt-BR"/>
        </w:rPr>
        <w:t xml:space="preserve">        </w:t>
      </w:r>
      <w:proofErr w:type="spellStart"/>
      <w:r w:rsidRPr="00D6336D">
        <w:rPr>
          <w:rFonts w:ascii="Consolas" w:hAnsi="Consolas" w:cs="Courier New"/>
          <w:color w:val="0000FF"/>
          <w:sz w:val="17"/>
          <w:szCs w:val="17"/>
          <w:lang w:val="pt-BR"/>
        </w:rPr>
        <w:t>this</w:t>
      </w:r>
      <w:r w:rsidRPr="00D6336D">
        <w:rPr>
          <w:rFonts w:ascii="Consolas" w:hAnsi="Consolas" w:cs="Courier New"/>
          <w:color w:val="000000"/>
          <w:sz w:val="17"/>
          <w:szCs w:val="17"/>
          <w:lang w:val="pt-BR"/>
        </w:rPr>
        <w:t>.age</w:t>
      </w:r>
      <w:proofErr w:type="spellEnd"/>
      <w:r w:rsidRPr="00D6336D">
        <w:rPr>
          <w:rFonts w:ascii="Consolas" w:hAnsi="Consolas" w:cs="Courier New"/>
          <w:color w:val="000000"/>
          <w:sz w:val="17"/>
          <w:szCs w:val="17"/>
          <w:lang w:val="pt-BR"/>
        </w:rPr>
        <w:t xml:space="preserve"> = age;</w:t>
      </w:r>
    </w:p>
    <w:p w14:paraId="02FE3767"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pt-BR"/>
        </w:rPr>
      </w:pPr>
      <w:r w:rsidRPr="00D6336D">
        <w:rPr>
          <w:rFonts w:ascii="Consolas" w:hAnsi="Consolas" w:cs="Courier New"/>
          <w:sz w:val="17"/>
          <w:szCs w:val="17"/>
          <w:lang w:val="pt-BR"/>
        </w:rPr>
        <w:t xml:space="preserve">42. </w:t>
      </w:r>
      <w:r w:rsidRPr="00D6336D">
        <w:rPr>
          <w:rFonts w:ascii="Consolas" w:hAnsi="Consolas" w:cs="Courier New"/>
          <w:color w:val="000000"/>
          <w:sz w:val="17"/>
          <w:szCs w:val="17"/>
          <w:lang w:val="pt-BR"/>
        </w:rPr>
        <w:t xml:space="preserve">  </w:t>
      </w:r>
      <w:proofErr w:type="gramStart"/>
      <w:r w:rsidRPr="00D6336D">
        <w:rPr>
          <w:rFonts w:ascii="Consolas" w:hAnsi="Consolas" w:cs="Courier New"/>
          <w:color w:val="000000"/>
          <w:sz w:val="17"/>
          <w:szCs w:val="17"/>
          <w:lang w:val="pt-BR"/>
        </w:rPr>
        <w:t xml:space="preserve">  }</w:t>
      </w:r>
      <w:proofErr w:type="gramEnd"/>
    </w:p>
    <w:p w14:paraId="6DA02A7B"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pt-BR"/>
        </w:rPr>
      </w:pPr>
      <w:proofErr w:type="gramStart"/>
      <w:r w:rsidRPr="00D6336D">
        <w:rPr>
          <w:rFonts w:ascii="Consolas" w:hAnsi="Consolas" w:cs="Courier New"/>
          <w:sz w:val="17"/>
          <w:szCs w:val="17"/>
          <w:lang w:val="pt-BR"/>
        </w:rPr>
        <w:t xml:space="preserve">43. </w:t>
      </w:r>
      <w:r w:rsidRPr="00D6336D">
        <w:rPr>
          <w:rFonts w:ascii="Consolas" w:hAnsi="Consolas" w:cs="Courier New"/>
          <w:color w:val="000000"/>
          <w:sz w:val="17"/>
          <w:szCs w:val="17"/>
          <w:lang w:val="pt-BR"/>
        </w:rPr>
        <w:t>}</w:t>
      </w:r>
      <w:proofErr w:type="gramEnd"/>
    </w:p>
    <w:p w14:paraId="348A9624" w14:textId="77777777" w:rsidR="00211FFB" w:rsidRPr="00D6336D" w:rsidRDefault="00211F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564150397"/>
        <w:rPr>
          <w:rFonts w:ascii="Consolas" w:hAnsi="Consolas" w:cs="Courier New"/>
          <w:sz w:val="17"/>
          <w:szCs w:val="17"/>
          <w:lang w:val="pt-BR"/>
        </w:rPr>
      </w:pPr>
      <w:r w:rsidRPr="00D6336D">
        <w:rPr>
          <w:rFonts w:ascii="Consolas" w:hAnsi="Consolas" w:cs="Courier New"/>
          <w:sz w:val="17"/>
          <w:szCs w:val="17"/>
          <w:lang w:val="pt-BR"/>
        </w:rPr>
        <w:t xml:space="preserve">44. </w:t>
      </w:r>
      <w:r w:rsidRPr="00D6336D">
        <w:rPr>
          <w:rFonts w:ascii="Consolas" w:hAnsi="Consolas" w:cs="Courier New"/>
          <w:color w:val="000000"/>
          <w:sz w:val="17"/>
          <w:szCs w:val="17"/>
          <w:lang w:val="pt-BR"/>
        </w:rPr>
        <w:t> </w:t>
      </w:r>
    </w:p>
    <w:p w14:paraId="220B3413" w14:textId="77777777" w:rsidR="002247E0" w:rsidRPr="00D6336D" w:rsidRDefault="002247E0" w:rsidP="00B85BE8">
      <w:pPr>
        <w:rPr>
          <w:sz w:val="24"/>
          <w:szCs w:val="24"/>
          <w:lang w:val="pt-BR"/>
        </w:rPr>
      </w:pPr>
    </w:p>
    <w:p w14:paraId="4F51B299" w14:textId="4B5CAC5E" w:rsidR="003803B3" w:rsidRDefault="009F7DD3" w:rsidP="003803B3">
      <w:pPr>
        <w:rPr>
          <w:sz w:val="24"/>
          <w:szCs w:val="24"/>
          <w:lang w:val="pt-BR"/>
        </w:rPr>
      </w:pPr>
      <w:r w:rsidRPr="009F7DD3">
        <w:rPr>
          <w:sz w:val="24"/>
          <w:szCs w:val="24"/>
          <w:lang w:val="pt-BR"/>
        </w:rPr>
        <w:t>No exemplo acima, ocorre u</w:t>
      </w:r>
      <w:r>
        <w:rPr>
          <w:sz w:val="24"/>
          <w:szCs w:val="24"/>
          <w:lang w:val="pt-BR"/>
        </w:rPr>
        <w:t xml:space="preserve">m </w:t>
      </w:r>
      <w:proofErr w:type="spellStart"/>
      <w:r w:rsidRPr="00A613E2">
        <w:rPr>
          <w:b/>
          <w:bCs/>
          <w:sz w:val="24"/>
          <w:szCs w:val="24"/>
          <w:lang w:val="pt-BR"/>
        </w:rPr>
        <w:t>overload</w:t>
      </w:r>
      <w:proofErr w:type="spellEnd"/>
      <w:r>
        <w:rPr>
          <w:sz w:val="24"/>
          <w:szCs w:val="24"/>
          <w:lang w:val="pt-BR"/>
        </w:rPr>
        <w:t xml:space="preserve"> de </w:t>
      </w:r>
      <w:proofErr w:type="spellStart"/>
      <w:r>
        <w:rPr>
          <w:sz w:val="24"/>
          <w:szCs w:val="24"/>
          <w:lang w:val="pt-BR"/>
        </w:rPr>
        <w:t>constructors</w:t>
      </w:r>
      <w:proofErr w:type="spellEnd"/>
      <w:r w:rsidR="00A613E2">
        <w:rPr>
          <w:sz w:val="24"/>
          <w:szCs w:val="24"/>
          <w:lang w:val="pt-BR"/>
        </w:rPr>
        <w:t>.</w:t>
      </w:r>
    </w:p>
    <w:p w14:paraId="629A39B3" w14:textId="77777777" w:rsidR="00E3746F" w:rsidRDefault="00E3746F" w:rsidP="003803B3">
      <w:pPr>
        <w:rPr>
          <w:sz w:val="24"/>
          <w:szCs w:val="24"/>
          <w:lang w:val="pt-BR"/>
        </w:rPr>
      </w:pPr>
    </w:p>
    <w:p w14:paraId="36B85B24" w14:textId="7492D99B" w:rsidR="00AC3C1F" w:rsidRDefault="00AC3C1F" w:rsidP="00AC3C1F">
      <w:pPr>
        <w:rPr>
          <w:b/>
          <w:bCs/>
          <w:sz w:val="24"/>
          <w:szCs w:val="24"/>
          <w:u w:val="single"/>
          <w:lang w:val="pt-BR"/>
        </w:rPr>
      </w:pPr>
      <w:r>
        <w:rPr>
          <w:b/>
          <w:bCs/>
          <w:sz w:val="24"/>
          <w:szCs w:val="24"/>
          <w:u w:val="single"/>
          <w:lang w:val="pt-BR"/>
        </w:rPr>
        <w:t>Abstract classes</w:t>
      </w:r>
      <w:r w:rsidRPr="003803B3">
        <w:rPr>
          <w:b/>
          <w:bCs/>
          <w:sz w:val="24"/>
          <w:szCs w:val="24"/>
          <w:u w:val="single"/>
          <w:lang w:val="pt-BR"/>
        </w:rPr>
        <w:t>:</w:t>
      </w:r>
    </w:p>
    <w:p w14:paraId="2CC9769D" w14:textId="34F743B1" w:rsidR="00E3746F" w:rsidRPr="00D6336D" w:rsidRDefault="00AC3C1F" w:rsidP="003803B3">
      <w:pPr>
        <w:rPr>
          <w:sz w:val="24"/>
          <w:szCs w:val="24"/>
          <w:lang w:val="pt-BR"/>
        </w:rPr>
      </w:pPr>
      <w:r>
        <w:rPr>
          <w:sz w:val="24"/>
          <w:szCs w:val="24"/>
          <w:lang w:val="pt-BR"/>
        </w:rPr>
        <w:t xml:space="preserve">As </w:t>
      </w:r>
      <w:r>
        <w:rPr>
          <w:b/>
          <w:bCs/>
          <w:sz w:val="24"/>
          <w:szCs w:val="24"/>
          <w:lang w:val="pt-BR"/>
        </w:rPr>
        <w:t>classes abstratas</w:t>
      </w:r>
      <w:r>
        <w:rPr>
          <w:sz w:val="24"/>
          <w:szCs w:val="24"/>
          <w:lang w:val="pt-BR"/>
        </w:rPr>
        <w:t xml:space="preserve"> são classes inicializadas com a palavra-chave </w:t>
      </w:r>
      <w:r>
        <w:rPr>
          <w:b/>
          <w:bCs/>
          <w:sz w:val="24"/>
          <w:szCs w:val="24"/>
          <w:lang w:val="pt-BR"/>
        </w:rPr>
        <w:t>abstract</w:t>
      </w:r>
      <w:r>
        <w:rPr>
          <w:sz w:val="24"/>
          <w:szCs w:val="24"/>
          <w:lang w:val="pt-BR"/>
        </w:rPr>
        <w:t xml:space="preserve">, e cuja função é servir de modelo, ou protótipo de herança para outras classes. Classes abstratas não podem ser instanciadas em objetos diretamente, servem apenas para serem herdadas. Elas podem conter métodos abstratos, os quais devem ser sobrescritos </w:t>
      </w:r>
      <w:r w:rsidR="00AC1843">
        <w:rPr>
          <w:sz w:val="24"/>
          <w:szCs w:val="24"/>
          <w:lang w:val="pt-BR"/>
        </w:rPr>
        <w:t xml:space="preserve">na classe que a herda </w:t>
      </w:r>
      <w:r>
        <w:rPr>
          <w:sz w:val="24"/>
          <w:szCs w:val="24"/>
          <w:lang w:val="pt-BR"/>
        </w:rPr>
        <w:t>(</w:t>
      </w:r>
      <w:r>
        <w:rPr>
          <w:b/>
          <w:bCs/>
          <w:sz w:val="24"/>
          <w:szCs w:val="24"/>
          <w:lang w:val="pt-BR"/>
        </w:rPr>
        <w:t>@Override</w:t>
      </w:r>
      <w:r>
        <w:rPr>
          <w:sz w:val="24"/>
          <w:szCs w:val="24"/>
          <w:lang w:val="pt-BR"/>
        </w:rPr>
        <w:t>), implementando uma função específic</w:t>
      </w:r>
      <w:r w:rsidR="00956F2F">
        <w:rPr>
          <w:sz w:val="24"/>
          <w:szCs w:val="24"/>
          <w:lang w:val="pt-BR"/>
        </w:rPr>
        <w:t>a</w:t>
      </w:r>
      <w:r>
        <w:rPr>
          <w:sz w:val="24"/>
          <w:szCs w:val="24"/>
          <w:lang w:val="pt-BR"/>
        </w:rPr>
        <w:t>.</w:t>
      </w:r>
      <w:r w:rsidR="0032447F">
        <w:rPr>
          <w:sz w:val="24"/>
          <w:szCs w:val="24"/>
          <w:lang w:val="pt-BR"/>
        </w:rPr>
        <w:t xml:space="preserve"> Classes abstratas podem ter </w:t>
      </w:r>
      <w:proofErr w:type="spellStart"/>
      <w:r w:rsidR="0032447F">
        <w:rPr>
          <w:sz w:val="24"/>
          <w:szCs w:val="24"/>
          <w:lang w:val="pt-BR"/>
        </w:rPr>
        <w:t>constructor</w:t>
      </w:r>
      <w:r w:rsidR="00F949D8">
        <w:rPr>
          <w:sz w:val="24"/>
          <w:szCs w:val="24"/>
          <w:lang w:val="pt-BR"/>
        </w:rPr>
        <w:t>s</w:t>
      </w:r>
      <w:proofErr w:type="spellEnd"/>
      <w:r w:rsidR="0032447F">
        <w:rPr>
          <w:sz w:val="24"/>
          <w:szCs w:val="24"/>
          <w:lang w:val="pt-BR"/>
        </w:rPr>
        <w:t xml:space="preserve">, o qual pode ser chamado na classe que a herda através do método </w:t>
      </w:r>
      <w:proofErr w:type="gramStart"/>
      <w:r w:rsidR="0032447F" w:rsidRPr="0032447F">
        <w:rPr>
          <w:b/>
          <w:bCs/>
          <w:sz w:val="24"/>
          <w:szCs w:val="24"/>
          <w:lang w:val="pt-BR"/>
        </w:rPr>
        <w:t>super(</w:t>
      </w:r>
      <w:proofErr w:type="gramEnd"/>
      <w:r w:rsidR="0032447F" w:rsidRPr="0032447F">
        <w:rPr>
          <w:b/>
          <w:bCs/>
          <w:sz w:val="24"/>
          <w:szCs w:val="24"/>
          <w:lang w:val="pt-BR"/>
        </w:rPr>
        <w:t>)</w:t>
      </w:r>
      <w:r w:rsidR="0032447F">
        <w:rPr>
          <w:sz w:val="24"/>
          <w:szCs w:val="24"/>
          <w:lang w:val="pt-BR"/>
        </w:rPr>
        <w:t>.</w:t>
      </w:r>
      <w:r w:rsidR="00D6336D">
        <w:rPr>
          <w:sz w:val="24"/>
          <w:szCs w:val="24"/>
          <w:lang w:val="pt-BR"/>
        </w:rPr>
        <w:t xml:space="preserve"> Classes abstratas podem guardar dados.</w:t>
      </w:r>
    </w:p>
    <w:p w14:paraId="29413938" w14:textId="77777777" w:rsidR="00AC3C1F" w:rsidRDefault="00AC3C1F" w:rsidP="003803B3">
      <w:pPr>
        <w:rPr>
          <w:sz w:val="24"/>
          <w:szCs w:val="24"/>
          <w:lang w:val="pt-BR"/>
        </w:rPr>
      </w:pPr>
    </w:p>
    <w:p w14:paraId="2B8F20A5" w14:textId="77777777" w:rsidR="00AC3C1F" w:rsidRPr="00AC3C1F" w:rsidRDefault="00AC3C1F" w:rsidP="003803B3">
      <w:pPr>
        <w:rPr>
          <w:sz w:val="24"/>
          <w:szCs w:val="24"/>
          <w:lang w:val="pt-BR"/>
        </w:rPr>
      </w:pPr>
    </w:p>
    <w:p w14:paraId="3AA82706" w14:textId="77777777" w:rsidR="007B1F68" w:rsidRPr="009F7DD3" w:rsidRDefault="007B1F68" w:rsidP="007B1F68">
      <w:pPr>
        <w:jc w:val="center"/>
        <w:rPr>
          <w:sz w:val="24"/>
          <w:szCs w:val="24"/>
          <w:lang w:val="pt-BR"/>
        </w:rPr>
      </w:pPr>
    </w:p>
    <w:p w14:paraId="5049A92B" w14:textId="5EFA76C2" w:rsidR="007224BE" w:rsidRDefault="00E3746F" w:rsidP="007224BE">
      <w:pPr>
        <w:rPr>
          <w:b/>
          <w:bCs/>
          <w:sz w:val="24"/>
          <w:szCs w:val="24"/>
          <w:u w:val="single"/>
          <w:lang w:val="pt-BR"/>
        </w:rPr>
      </w:pPr>
      <w:r>
        <w:rPr>
          <w:b/>
          <w:bCs/>
          <w:sz w:val="24"/>
          <w:szCs w:val="24"/>
          <w:u w:val="single"/>
          <w:lang w:val="pt-BR"/>
        </w:rPr>
        <w:t>Interfaces</w:t>
      </w:r>
      <w:r w:rsidR="007224BE" w:rsidRPr="003803B3">
        <w:rPr>
          <w:b/>
          <w:bCs/>
          <w:sz w:val="24"/>
          <w:szCs w:val="24"/>
          <w:u w:val="single"/>
          <w:lang w:val="pt-BR"/>
        </w:rPr>
        <w:t>:</w:t>
      </w:r>
    </w:p>
    <w:p w14:paraId="34EBB76E" w14:textId="238A9C62" w:rsidR="007224BE" w:rsidRPr="00E3746F" w:rsidRDefault="00E3746F" w:rsidP="007224BE">
      <w:pPr>
        <w:rPr>
          <w:sz w:val="24"/>
          <w:szCs w:val="24"/>
          <w:lang w:val="pt-BR"/>
        </w:rPr>
      </w:pPr>
      <w:r>
        <w:rPr>
          <w:sz w:val="24"/>
          <w:szCs w:val="24"/>
          <w:lang w:val="pt-BR"/>
        </w:rPr>
        <w:t xml:space="preserve">As </w:t>
      </w:r>
      <w:r w:rsidRPr="00E3746F">
        <w:rPr>
          <w:b/>
          <w:bCs/>
          <w:sz w:val="24"/>
          <w:szCs w:val="24"/>
          <w:lang w:val="pt-BR"/>
        </w:rPr>
        <w:t>interfaces</w:t>
      </w:r>
      <w:r>
        <w:rPr>
          <w:sz w:val="24"/>
          <w:szCs w:val="24"/>
          <w:lang w:val="pt-BR"/>
        </w:rPr>
        <w:t xml:space="preserve"> são</w:t>
      </w:r>
    </w:p>
    <w:p w14:paraId="01B0BE52" w14:textId="2A8B160E" w:rsidR="007B1F68" w:rsidRPr="009F7DD3" w:rsidRDefault="007B1F68" w:rsidP="007B1F68">
      <w:pPr>
        <w:jc w:val="center"/>
        <w:rPr>
          <w:sz w:val="24"/>
          <w:szCs w:val="24"/>
          <w:lang w:val="pt-BR"/>
        </w:rPr>
      </w:pPr>
    </w:p>
    <w:sectPr w:rsidR="007B1F68" w:rsidRPr="009F7DD3" w:rsidSect="004C55D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2F934" w14:textId="77777777" w:rsidR="005A6787" w:rsidRDefault="005A6787" w:rsidP="00D766DE">
      <w:r>
        <w:separator/>
      </w:r>
    </w:p>
  </w:endnote>
  <w:endnote w:type="continuationSeparator" w:id="0">
    <w:p w14:paraId="51BE84EB" w14:textId="77777777" w:rsidR="005A6787" w:rsidRDefault="005A6787"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26D0F" w14:textId="77777777" w:rsidR="005A6787" w:rsidRDefault="005A6787" w:rsidP="00D766DE">
      <w:r>
        <w:separator/>
      </w:r>
    </w:p>
  </w:footnote>
  <w:footnote w:type="continuationSeparator" w:id="0">
    <w:p w14:paraId="12CDDA01" w14:textId="77777777" w:rsidR="005A6787" w:rsidRDefault="005A6787" w:rsidP="00D76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F9D29ED"/>
    <w:multiLevelType w:val="hybridMultilevel"/>
    <w:tmpl w:val="0772F08A"/>
    <w:lvl w:ilvl="0" w:tplc="462802C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EA9742B"/>
    <w:multiLevelType w:val="hybridMultilevel"/>
    <w:tmpl w:val="E1366656"/>
    <w:lvl w:ilvl="0" w:tplc="8782F23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78232070">
    <w:abstractNumId w:val="23"/>
  </w:num>
  <w:num w:numId="2" w16cid:durableId="1460759597">
    <w:abstractNumId w:val="12"/>
  </w:num>
  <w:num w:numId="3" w16cid:durableId="1051465819">
    <w:abstractNumId w:val="10"/>
  </w:num>
  <w:num w:numId="4" w16cid:durableId="937832256">
    <w:abstractNumId w:val="25"/>
  </w:num>
  <w:num w:numId="5" w16cid:durableId="1123690583">
    <w:abstractNumId w:val="13"/>
  </w:num>
  <w:num w:numId="6" w16cid:durableId="1986661588">
    <w:abstractNumId w:val="19"/>
  </w:num>
  <w:num w:numId="7" w16cid:durableId="214663016">
    <w:abstractNumId w:val="22"/>
  </w:num>
  <w:num w:numId="8" w16cid:durableId="675888487">
    <w:abstractNumId w:val="9"/>
  </w:num>
  <w:num w:numId="9" w16cid:durableId="580456354">
    <w:abstractNumId w:val="7"/>
  </w:num>
  <w:num w:numId="10" w16cid:durableId="423301222">
    <w:abstractNumId w:val="6"/>
  </w:num>
  <w:num w:numId="11" w16cid:durableId="1888449075">
    <w:abstractNumId w:val="5"/>
  </w:num>
  <w:num w:numId="12" w16cid:durableId="331109920">
    <w:abstractNumId w:val="4"/>
  </w:num>
  <w:num w:numId="13" w16cid:durableId="2097628720">
    <w:abstractNumId w:val="8"/>
  </w:num>
  <w:num w:numId="14" w16cid:durableId="2115049479">
    <w:abstractNumId w:val="3"/>
  </w:num>
  <w:num w:numId="15" w16cid:durableId="1377775852">
    <w:abstractNumId w:val="2"/>
  </w:num>
  <w:num w:numId="16" w16cid:durableId="1274434688">
    <w:abstractNumId w:val="1"/>
  </w:num>
  <w:num w:numId="17" w16cid:durableId="1870220739">
    <w:abstractNumId w:val="0"/>
  </w:num>
  <w:num w:numId="18" w16cid:durableId="842739860">
    <w:abstractNumId w:val="16"/>
  </w:num>
  <w:num w:numId="19" w16cid:durableId="54357706">
    <w:abstractNumId w:val="17"/>
  </w:num>
  <w:num w:numId="20" w16cid:durableId="1680278879">
    <w:abstractNumId w:val="24"/>
  </w:num>
  <w:num w:numId="21" w16cid:durableId="1698311526">
    <w:abstractNumId w:val="21"/>
  </w:num>
  <w:num w:numId="22" w16cid:durableId="1779181745">
    <w:abstractNumId w:val="11"/>
  </w:num>
  <w:num w:numId="23" w16cid:durableId="1711685080">
    <w:abstractNumId w:val="26"/>
  </w:num>
  <w:num w:numId="24" w16cid:durableId="424154322">
    <w:abstractNumId w:val="15"/>
  </w:num>
  <w:num w:numId="25" w16cid:durableId="774717213">
    <w:abstractNumId w:val="18"/>
  </w:num>
  <w:num w:numId="26" w16cid:durableId="1152452467">
    <w:abstractNumId w:val="14"/>
  </w:num>
  <w:num w:numId="27" w16cid:durableId="1080785258">
    <w:abstractNumId w:val="20"/>
  </w:num>
  <w:num w:numId="28" w16cid:durableId="11253471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hideSpellingErrors/>
  <w:hideGrammaticalErrors/>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68"/>
    <w:rsid w:val="0001678A"/>
    <w:rsid w:val="000971D5"/>
    <w:rsid w:val="001010EE"/>
    <w:rsid w:val="00211FFB"/>
    <w:rsid w:val="00215B8F"/>
    <w:rsid w:val="002247E0"/>
    <w:rsid w:val="00254085"/>
    <w:rsid w:val="0032447F"/>
    <w:rsid w:val="003803B3"/>
    <w:rsid w:val="00453110"/>
    <w:rsid w:val="004C55DB"/>
    <w:rsid w:val="004E108E"/>
    <w:rsid w:val="005A6787"/>
    <w:rsid w:val="00645252"/>
    <w:rsid w:val="006D3D74"/>
    <w:rsid w:val="00720EBC"/>
    <w:rsid w:val="007224BE"/>
    <w:rsid w:val="007B1F68"/>
    <w:rsid w:val="007B2272"/>
    <w:rsid w:val="0083569A"/>
    <w:rsid w:val="008B2C14"/>
    <w:rsid w:val="00956F2F"/>
    <w:rsid w:val="009A52EB"/>
    <w:rsid w:val="009F7DBC"/>
    <w:rsid w:val="009F7DD3"/>
    <w:rsid w:val="00A37A78"/>
    <w:rsid w:val="00A613E2"/>
    <w:rsid w:val="00A9204E"/>
    <w:rsid w:val="00AA4749"/>
    <w:rsid w:val="00AC1843"/>
    <w:rsid w:val="00AC3C1F"/>
    <w:rsid w:val="00B630E1"/>
    <w:rsid w:val="00B82186"/>
    <w:rsid w:val="00B85BE8"/>
    <w:rsid w:val="00BD0ED2"/>
    <w:rsid w:val="00C178A4"/>
    <w:rsid w:val="00C62F0A"/>
    <w:rsid w:val="00CC442C"/>
    <w:rsid w:val="00D6336D"/>
    <w:rsid w:val="00D72E08"/>
    <w:rsid w:val="00D766DE"/>
    <w:rsid w:val="00E3746F"/>
    <w:rsid w:val="00E709E3"/>
    <w:rsid w:val="00ED3F01"/>
    <w:rsid w:val="00ED6DB7"/>
    <w:rsid w:val="00EF10A6"/>
    <w:rsid w:val="00F53A82"/>
    <w:rsid w:val="00F86C58"/>
    <w:rsid w:val="00F949D8"/>
    <w:rsid w:val="00FB202C"/>
    <w:rsid w:val="00FD7B9F"/>
    <w:rsid w:val="00FE68C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0A2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C1F"/>
    <w:rPr>
      <w:rFonts w:ascii="Calibri" w:hAnsi="Calibri" w:cs="Calibri"/>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styleId="Meno">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SimplesTabela1">
    <w:name w:val="Plain Table 1"/>
    <w:basedOn w:val="Tabelanormal"/>
    <w:uiPriority w:val="41"/>
    <w:rsid w:val="00D766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D766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D766D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unhideWhenUsed/>
    <w:rsid w:val="00D766DE"/>
    <w:rPr>
      <w:rFonts w:ascii="Times New Roman" w:hAnsi="Times New Roman" w:cs="Times New Roman"/>
      <w:sz w:val="24"/>
      <w:szCs w:val="24"/>
    </w:rPr>
  </w:style>
  <w:style w:type="character" w:styleId="Hiperlinkinteligente">
    <w:name w:val="Smart Hyperlink"/>
    <w:basedOn w:val="Fontepargpadro"/>
    <w:uiPriority w:val="99"/>
    <w:semiHidden/>
    <w:unhideWhenUsed/>
    <w:rsid w:val="00D766DE"/>
    <w:rPr>
      <w:rFonts w:ascii="Calibri" w:hAnsi="Calibri" w:cs="Calibri"/>
      <w:u w:val="dotted"/>
    </w:rPr>
  </w:style>
  <w:style w:type="character" w:styleId="MenoPendente">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
    <w:name w:val="Table Simple 1"/>
    <w:basedOn w:val="Tabelanormal"/>
    <w:uiPriority w:val="99"/>
    <w:semiHidden/>
    <w:unhideWhenUsed/>
    <w:rsid w:val="00D766D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D766D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D766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69032">
      <w:bodyDiv w:val="1"/>
      <w:marLeft w:val="0"/>
      <w:marRight w:val="0"/>
      <w:marTop w:val="0"/>
      <w:marBottom w:val="0"/>
      <w:divBdr>
        <w:top w:val="none" w:sz="0" w:space="0" w:color="auto"/>
        <w:left w:val="none" w:sz="0" w:space="0" w:color="auto"/>
        <w:bottom w:val="none" w:sz="0" w:space="0" w:color="auto"/>
        <w:right w:val="none" w:sz="0" w:space="0" w:color="auto"/>
      </w:divBdr>
      <w:divsChild>
        <w:div w:id="378822299">
          <w:marLeft w:val="0"/>
          <w:marRight w:val="0"/>
          <w:marTop w:val="0"/>
          <w:marBottom w:val="0"/>
          <w:divBdr>
            <w:top w:val="none" w:sz="0" w:space="0" w:color="auto"/>
            <w:left w:val="none" w:sz="0" w:space="0" w:color="auto"/>
            <w:bottom w:val="none" w:sz="0" w:space="0" w:color="auto"/>
            <w:right w:val="none" w:sz="0" w:space="0" w:color="auto"/>
          </w:divBdr>
        </w:div>
      </w:divsChild>
    </w:div>
    <w:div w:id="126318753">
      <w:bodyDiv w:val="1"/>
      <w:marLeft w:val="0"/>
      <w:marRight w:val="0"/>
      <w:marTop w:val="0"/>
      <w:marBottom w:val="0"/>
      <w:divBdr>
        <w:top w:val="none" w:sz="0" w:space="0" w:color="auto"/>
        <w:left w:val="none" w:sz="0" w:space="0" w:color="auto"/>
        <w:bottom w:val="none" w:sz="0" w:space="0" w:color="auto"/>
        <w:right w:val="none" w:sz="0" w:space="0" w:color="auto"/>
      </w:divBdr>
      <w:divsChild>
        <w:div w:id="369040139">
          <w:marLeft w:val="0"/>
          <w:marRight w:val="0"/>
          <w:marTop w:val="0"/>
          <w:marBottom w:val="0"/>
          <w:divBdr>
            <w:top w:val="none" w:sz="0" w:space="0" w:color="auto"/>
            <w:left w:val="none" w:sz="0" w:space="0" w:color="auto"/>
            <w:bottom w:val="none" w:sz="0" w:space="0" w:color="auto"/>
            <w:right w:val="none" w:sz="0" w:space="0" w:color="auto"/>
          </w:divBdr>
        </w:div>
      </w:divsChild>
    </w:div>
    <w:div w:id="182016327">
      <w:bodyDiv w:val="1"/>
      <w:marLeft w:val="0"/>
      <w:marRight w:val="0"/>
      <w:marTop w:val="0"/>
      <w:marBottom w:val="0"/>
      <w:divBdr>
        <w:top w:val="none" w:sz="0" w:space="0" w:color="auto"/>
        <w:left w:val="none" w:sz="0" w:space="0" w:color="auto"/>
        <w:bottom w:val="none" w:sz="0" w:space="0" w:color="auto"/>
        <w:right w:val="none" w:sz="0" w:space="0" w:color="auto"/>
      </w:divBdr>
      <w:divsChild>
        <w:div w:id="564150397">
          <w:marLeft w:val="0"/>
          <w:marRight w:val="0"/>
          <w:marTop w:val="0"/>
          <w:marBottom w:val="0"/>
          <w:divBdr>
            <w:top w:val="none" w:sz="0" w:space="0" w:color="auto"/>
            <w:left w:val="none" w:sz="0" w:space="0" w:color="auto"/>
            <w:bottom w:val="none" w:sz="0" w:space="0" w:color="auto"/>
            <w:right w:val="none" w:sz="0" w:space="0" w:color="auto"/>
          </w:divBdr>
        </w:div>
      </w:divsChild>
    </w:div>
    <w:div w:id="650407155">
      <w:bodyDiv w:val="1"/>
      <w:marLeft w:val="0"/>
      <w:marRight w:val="0"/>
      <w:marTop w:val="0"/>
      <w:marBottom w:val="0"/>
      <w:divBdr>
        <w:top w:val="none" w:sz="0" w:space="0" w:color="auto"/>
        <w:left w:val="none" w:sz="0" w:space="0" w:color="auto"/>
        <w:bottom w:val="none" w:sz="0" w:space="0" w:color="auto"/>
        <w:right w:val="none" w:sz="0" w:space="0" w:color="auto"/>
      </w:divBdr>
      <w:divsChild>
        <w:div w:id="1532450763">
          <w:marLeft w:val="0"/>
          <w:marRight w:val="0"/>
          <w:marTop w:val="0"/>
          <w:marBottom w:val="0"/>
          <w:divBdr>
            <w:top w:val="none" w:sz="0" w:space="0" w:color="auto"/>
            <w:left w:val="none" w:sz="0" w:space="0" w:color="auto"/>
            <w:bottom w:val="none" w:sz="0" w:space="0" w:color="auto"/>
            <w:right w:val="none" w:sz="0" w:space="0" w:color="auto"/>
          </w:divBdr>
        </w:div>
      </w:divsChild>
    </w:div>
    <w:div w:id="708652470">
      <w:bodyDiv w:val="1"/>
      <w:marLeft w:val="0"/>
      <w:marRight w:val="0"/>
      <w:marTop w:val="0"/>
      <w:marBottom w:val="0"/>
      <w:divBdr>
        <w:top w:val="none" w:sz="0" w:space="0" w:color="auto"/>
        <w:left w:val="none" w:sz="0" w:space="0" w:color="auto"/>
        <w:bottom w:val="none" w:sz="0" w:space="0" w:color="auto"/>
        <w:right w:val="none" w:sz="0" w:space="0" w:color="auto"/>
      </w:divBdr>
      <w:divsChild>
        <w:div w:id="2110540446">
          <w:marLeft w:val="0"/>
          <w:marRight w:val="0"/>
          <w:marTop w:val="0"/>
          <w:marBottom w:val="0"/>
          <w:divBdr>
            <w:top w:val="none" w:sz="0" w:space="0" w:color="auto"/>
            <w:left w:val="none" w:sz="0" w:space="0" w:color="auto"/>
            <w:bottom w:val="none" w:sz="0" w:space="0" w:color="auto"/>
            <w:right w:val="none" w:sz="0" w:space="0" w:color="auto"/>
          </w:divBdr>
        </w:div>
      </w:divsChild>
    </w:div>
    <w:div w:id="709184904">
      <w:bodyDiv w:val="1"/>
      <w:marLeft w:val="0"/>
      <w:marRight w:val="0"/>
      <w:marTop w:val="0"/>
      <w:marBottom w:val="0"/>
      <w:divBdr>
        <w:top w:val="none" w:sz="0" w:space="0" w:color="auto"/>
        <w:left w:val="none" w:sz="0" w:space="0" w:color="auto"/>
        <w:bottom w:val="none" w:sz="0" w:space="0" w:color="auto"/>
        <w:right w:val="none" w:sz="0" w:space="0" w:color="auto"/>
      </w:divBdr>
      <w:divsChild>
        <w:div w:id="1924025520">
          <w:marLeft w:val="0"/>
          <w:marRight w:val="0"/>
          <w:marTop w:val="0"/>
          <w:marBottom w:val="0"/>
          <w:divBdr>
            <w:top w:val="none" w:sz="0" w:space="0" w:color="auto"/>
            <w:left w:val="none" w:sz="0" w:space="0" w:color="auto"/>
            <w:bottom w:val="none" w:sz="0" w:space="0" w:color="auto"/>
            <w:right w:val="none" w:sz="0" w:space="0" w:color="auto"/>
          </w:divBdr>
        </w:div>
      </w:divsChild>
    </w:div>
    <w:div w:id="765031618">
      <w:bodyDiv w:val="1"/>
      <w:marLeft w:val="0"/>
      <w:marRight w:val="0"/>
      <w:marTop w:val="0"/>
      <w:marBottom w:val="0"/>
      <w:divBdr>
        <w:top w:val="none" w:sz="0" w:space="0" w:color="auto"/>
        <w:left w:val="none" w:sz="0" w:space="0" w:color="auto"/>
        <w:bottom w:val="none" w:sz="0" w:space="0" w:color="auto"/>
        <w:right w:val="none" w:sz="0" w:space="0" w:color="auto"/>
      </w:divBdr>
      <w:divsChild>
        <w:div w:id="446893962">
          <w:marLeft w:val="0"/>
          <w:marRight w:val="0"/>
          <w:marTop w:val="0"/>
          <w:marBottom w:val="0"/>
          <w:divBdr>
            <w:top w:val="none" w:sz="0" w:space="0" w:color="auto"/>
            <w:left w:val="none" w:sz="0" w:space="0" w:color="auto"/>
            <w:bottom w:val="none" w:sz="0" w:space="0" w:color="auto"/>
            <w:right w:val="none" w:sz="0" w:space="0" w:color="auto"/>
          </w:divBdr>
        </w:div>
      </w:divsChild>
    </w:div>
    <w:div w:id="883449422">
      <w:bodyDiv w:val="1"/>
      <w:marLeft w:val="0"/>
      <w:marRight w:val="0"/>
      <w:marTop w:val="0"/>
      <w:marBottom w:val="0"/>
      <w:divBdr>
        <w:top w:val="none" w:sz="0" w:space="0" w:color="auto"/>
        <w:left w:val="none" w:sz="0" w:space="0" w:color="auto"/>
        <w:bottom w:val="none" w:sz="0" w:space="0" w:color="auto"/>
        <w:right w:val="none" w:sz="0" w:space="0" w:color="auto"/>
      </w:divBdr>
      <w:divsChild>
        <w:div w:id="743725314">
          <w:marLeft w:val="0"/>
          <w:marRight w:val="0"/>
          <w:marTop w:val="0"/>
          <w:marBottom w:val="0"/>
          <w:divBdr>
            <w:top w:val="none" w:sz="0" w:space="0" w:color="auto"/>
            <w:left w:val="none" w:sz="0" w:space="0" w:color="auto"/>
            <w:bottom w:val="none" w:sz="0" w:space="0" w:color="auto"/>
            <w:right w:val="none" w:sz="0" w:space="0" w:color="auto"/>
          </w:divBdr>
        </w:div>
      </w:divsChild>
    </w:div>
    <w:div w:id="954288094">
      <w:bodyDiv w:val="1"/>
      <w:marLeft w:val="0"/>
      <w:marRight w:val="0"/>
      <w:marTop w:val="0"/>
      <w:marBottom w:val="0"/>
      <w:divBdr>
        <w:top w:val="none" w:sz="0" w:space="0" w:color="auto"/>
        <w:left w:val="none" w:sz="0" w:space="0" w:color="auto"/>
        <w:bottom w:val="none" w:sz="0" w:space="0" w:color="auto"/>
        <w:right w:val="none" w:sz="0" w:space="0" w:color="auto"/>
      </w:divBdr>
      <w:divsChild>
        <w:div w:id="970287016">
          <w:marLeft w:val="0"/>
          <w:marRight w:val="0"/>
          <w:marTop w:val="0"/>
          <w:marBottom w:val="0"/>
          <w:divBdr>
            <w:top w:val="none" w:sz="0" w:space="0" w:color="auto"/>
            <w:left w:val="none" w:sz="0" w:space="0" w:color="auto"/>
            <w:bottom w:val="none" w:sz="0" w:space="0" w:color="auto"/>
            <w:right w:val="none" w:sz="0" w:space="0" w:color="auto"/>
          </w:divBdr>
        </w:div>
      </w:divsChild>
    </w:div>
    <w:div w:id="1364164396">
      <w:bodyDiv w:val="1"/>
      <w:marLeft w:val="0"/>
      <w:marRight w:val="0"/>
      <w:marTop w:val="0"/>
      <w:marBottom w:val="0"/>
      <w:divBdr>
        <w:top w:val="none" w:sz="0" w:space="0" w:color="auto"/>
        <w:left w:val="none" w:sz="0" w:space="0" w:color="auto"/>
        <w:bottom w:val="none" w:sz="0" w:space="0" w:color="auto"/>
        <w:right w:val="none" w:sz="0" w:space="0" w:color="auto"/>
      </w:divBdr>
      <w:divsChild>
        <w:div w:id="1055591016">
          <w:marLeft w:val="0"/>
          <w:marRight w:val="0"/>
          <w:marTop w:val="0"/>
          <w:marBottom w:val="0"/>
          <w:divBdr>
            <w:top w:val="none" w:sz="0" w:space="0" w:color="auto"/>
            <w:left w:val="none" w:sz="0" w:space="0" w:color="auto"/>
            <w:bottom w:val="none" w:sz="0" w:space="0" w:color="auto"/>
            <w:right w:val="none" w:sz="0" w:space="0" w:color="auto"/>
          </w:divBdr>
        </w:div>
      </w:divsChild>
    </w:div>
    <w:div w:id="1399863483">
      <w:bodyDiv w:val="1"/>
      <w:marLeft w:val="0"/>
      <w:marRight w:val="0"/>
      <w:marTop w:val="0"/>
      <w:marBottom w:val="0"/>
      <w:divBdr>
        <w:top w:val="none" w:sz="0" w:space="0" w:color="auto"/>
        <w:left w:val="none" w:sz="0" w:space="0" w:color="auto"/>
        <w:bottom w:val="none" w:sz="0" w:space="0" w:color="auto"/>
        <w:right w:val="none" w:sz="0" w:space="0" w:color="auto"/>
      </w:divBdr>
      <w:divsChild>
        <w:div w:id="39398445">
          <w:marLeft w:val="0"/>
          <w:marRight w:val="0"/>
          <w:marTop w:val="0"/>
          <w:marBottom w:val="0"/>
          <w:divBdr>
            <w:top w:val="none" w:sz="0" w:space="0" w:color="auto"/>
            <w:left w:val="none" w:sz="0" w:space="0" w:color="auto"/>
            <w:bottom w:val="none" w:sz="0" w:space="0" w:color="auto"/>
            <w:right w:val="none" w:sz="0" w:space="0" w:color="auto"/>
          </w:divBdr>
        </w:div>
      </w:divsChild>
    </w:div>
    <w:div w:id="1525903216">
      <w:bodyDiv w:val="1"/>
      <w:marLeft w:val="0"/>
      <w:marRight w:val="0"/>
      <w:marTop w:val="0"/>
      <w:marBottom w:val="0"/>
      <w:divBdr>
        <w:top w:val="none" w:sz="0" w:space="0" w:color="auto"/>
        <w:left w:val="none" w:sz="0" w:space="0" w:color="auto"/>
        <w:bottom w:val="none" w:sz="0" w:space="0" w:color="auto"/>
        <w:right w:val="none" w:sz="0" w:space="0" w:color="auto"/>
      </w:divBdr>
      <w:divsChild>
        <w:div w:id="1977105251">
          <w:marLeft w:val="0"/>
          <w:marRight w:val="0"/>
          <w:marTop w:val="0"/>
          <w:marBottom w:val="0"/>
          <w:divBdr>
            <w:top w:val="none" w:sz="0" w:space="0" w:color="auto"/>
            <w:left w:val="none" w:sz="0" w:space="0" w:color="auto"/>
            <w:bottom w:val="none" w:sz="0" w:space="0" w:color="auto"/>
            <w:right w:val="none" w:sz="0" w:space="0" w:color="auto"/>
          </w:divBdr>
        </w:div>
      </w:divsChild>
    </w:div>
    <w:div w:id="1771927119">
      <w:bodyDiv w:val="1"/>
      <w:marLeft w:val="0"/>
      <w:marRight w:val="0"/>
      <w:marTop w:val="0"/>
      <w:marBottom w:val="0"/>
      <w:divBdr>
        <w:top w:val="none" w:sz="0" w:space="0" w:color="auto"/>
        <w:left w:val="none" w:sz="0" w:space="0" w:color="auto"/>
        <w:bottom w:val="none" w:sz="0" w:space="0" w:color="auto"/>
        <w:right w:val="none" w:sz="0" w:space="0" w:color="auto"/>
      </w:divBdr>
      <w:divsChild>
        <w:div w:id="1065639148">
          <w:marLeft w:val="0"/>
          <w:marRight w:val="0"/>
          <w:marTop w:val="0"/>
          <w:marBottom w:val="0"/>
          <w:divBdr>
            <w:top w:val="none" w:sz="0" w:space="0" w:color="auto"/>
            <w:left w:val="none" w:sz="0" w:space="0" w:color="auto"/>
            <w:bottom w:val="none" w:sz="0" w:space="0" w:color="auto"/>
            <w:right w:val="none" w:sz="0" w:space="0" w:color="auto"/>
          </w:divBdr>
        </w:div>
      </w:divsChild>
    </w:div>
    <w:div w:id="1783190162">
      <w:bodyDiv w:val="1"/>
      <w:marLeft w:val="0"/>
      <w:marRight w:val="0"/>
      <w:marTop w:val="0"/>
      <w:marBottom w:val="0"/>
      <w:divBdr>
        <w:top w:val="none" w:sz="0" w:space="0" w:color="auto"/>
        <w:left w:val="none" w:sz="0" w:space="0" w:color="auto"/>
        <w:bottom w:val="none" w:sz="0" w:space="0" w:color="auto"/>
        <w:right w:val="none" w:sz="0" w:space="0" w:color="auto"/>
      </w:divBdr>
      <w:divsChild>
        <w:div w:id="1758595969">
          <w:marLeft w:val="0"/>
          <w:marRight w:val="0"/>
          <w:marTop w:val="0"/>
          <w:marBottom w:val="0"/>
          <w:divBdr>
            <w:top w:val="none" w:sz="0" w:space="0" w:color="auto"/>
            <w:left w:val="none" w:sz="0" w:space="0" w:color="auto"/>
            <w:bottom w:val="none" w:sz="0" w:space="0" w:color="auto"/>
            <w:right w:val="none" w:sz="0" w:space="0" w:color="auto"/>
          </w:divBdr>
        </w:div>
      </w:divsChild>
    </w:div>
    <w:div w:id="1912080357">
      <w:bodyDiv w:val="1"/>
      <w:marLeft w:val="0"/>
      <w:marRight w:val="0"/>
      <w:marTop w:val="0"/>
      <w:marBottom w:val="0"/>
      <w:divBdr>
        <w:top w:val="none" w:sz="0" w:space="0" w:color="auto"/>
        <w:left w:val="none" w:sz="0" w:space="0" w:color="auto"/>
        <w:bottom w:val="none" w:sz="0" w:space="0" w:color="auto"/>
        <w:right w:val="none" w:sz="0" w:space="0" w:color="auto"/>
      </w:divBdr>
      <w:divsChild>
        <w:div w:id="360591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can\AppData\Local\Microsoft\Office\16.0\DTS\pt-BR%7b365CDEBF-6A33-4551-8FFE-926FEC592485%7d\%7bE7F6BE83-9514-401F-9848-4A7462DCEA8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5366A97-284C-4613-B410-4B8FA7793739}">
  <we:reference id="wa200005669" version="2.0.0.0" store="pt-BR"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1132E89-04FD-4C90-9DA2-0DA395D3F7FD}">
  <we:reference id="wa104382008" version="1.1.0.1" store="pt-B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4D504B-1E1D-47C9-9AA9-30C8F44D9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{E7F6BE83-9514-401F-9848-4A7462DCEA8B}tf02786999_win32.dotx</Template>
  <TotalTime>0</TotalTime>
  <Pages>5</Pages>
  <Words>837</Words>
  <Characters>4520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2024-09-03T19:47:00Z</dcterms:created>
  <dcterms:modified xsi:type="dcterms:W3CDTF">2024-09-05T20:16:00Z</dcterms:modified>
</cp:coreProperties>
</file>